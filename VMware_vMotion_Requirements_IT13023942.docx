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650" w:rsidRDefault="000D5650">
      <w:pPr>
        <w:spacing w:before="2" w:line="100" w:lineRule="exact"/>
        <w:rPr>
          <w:sz w:val="10"/>
          <w:szCs w:val="10"/>
        </w:rPr>
      </w:pPr>
    </w:p>
    <w:p w:rsidR="000D5650" w:rsidRDefault="00F27C50">
      <w:pPr>
        <w:ind w:left="1902"/>
      </w:pPr>
      <w:r>
        <w:rPr>
          <w:b/>
          <w:noProof/>
          <w:position w:val="-1"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019E4E38" wp14:editId="312B5EE9">
            <wp:simplePos x="0" y="0"/>
            <wp:positionH relativeFrom="column">
              <wp:posOffset>196850</wp:posOffset>
            </wp:positionH>
            <wp:positionV relativeFrom="paragraph">
              <wp:posOffset>0</wp:posOffset>
            </wp:positionV>
            <wp:extent cx="800100" cy="10763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7C50" w:rsidRPr="00F27C50" w:rsidRDefault="00F27C50" w:rsidP="00F27C50">
      <w:pPr>
        <w:spacing w:after="120"/>
        <w:rPr>
          <w:b/>
          <w:sz w:val="28"/>
          <w:szCs w:val="28"/>
          <w:lang w:eastAsia="ja-JP"/>
        </w:rPr>
      </w:pPr>
      <w:r w:rsidRPr="00F27C50">
        <w:rPr>
          <w:sz w:val="28"/>
          <w:szCs w:val="28"/>
          <w:lang w:eastAsia="ja-JP"/>
        </w:rPr>
        <w:t>SRI LANKA INSTITUTE OF INFORMATION TECHNOLOGY</w:t>
      </w:r>
    </w:p>
    <w:p w:rsidR="00F27C50" w:rsidRPr="00D65CA0" w:rsidRDefault="00F27C50" w:rsidP="00F27C50">
      <w:pPr>
        <w:jc w:val="center"/>
        <w:rPr>
          <w:sz w:val="28"/>
          <w:szCs w:val="28"/>
          <w:lang w:eastAsia="ja-JP"/>
        </w:rPr>
      </w:pPr>
    </w:p>
    <w:p w:rsidR="00F27C50" w:rsidRPr="00F27C50" w:rsidRDefault="00F27C50" w:rsidP="00F27C50">
      <w:pPr>
        <w:jc w:val="center"/>
        <w:rPr>
          <w:sz w:val="28"/>
          <w:szCs w:val="28"/>
        </w:rPr>
      </w:pPr>
      <w:r>
        <w:t xml:space="preserve"> </w:t>
      </w:r>
      <w:hyperlink r:id="rId10" w:history="1">
        <w:r w:rsidRPr="00F27C50">
          <w:rPr>
            <w:rStyle w:val="Hyperlink"/>
            <w:sz w:val="28"/>
            <w:szCs w:val="28"/>
          </w:rPr>
          <w:t xml:space="preserve">Enterprise Standards and Best Practices for </w:t>
        </w:r>
        <w:proofErr w:type="gramStart"/>
        <w:r w:rsidRPr="00F27C50">
          <w:rPr>
            <w:rStyle w:val="Hyperlink"/>
            <w:sz w:val="28"/>
            <w:szCs w:val="28"/>
          </w:rPr>
          <w:t>IT</w:t>
        </w:r>
        <w:proofErr w:type="gramEnd"/>
        <w:r w:rsidRPr="00F27C50">
          <w:rPr>
            <w:rStyle w:val="Hyperlink"/>
            <w:sz w:val="28"/>
            <w:szCs w:val="28"/>
          </w:rPr>
          <w:t xml:space="preserve"> Infrastructure</w:t>
        </w:r>
      </w:hyperlink>
    </w:p>
    <w:p w:rsidR="00F27C50" w:rsidRPr="00F27C50" w:rsidRDefault="00F27C50" w:rsidP="00F27C50">
      <w:pPr>
        <w:jc w:val="center"/>
        <w:rPr>
          <w:sz w:val="28"/>
          <w:szCs w:val="28"/>
        </w:rPr>
      </w:pPr>
    </w:p>
    <w:p w:rsidR="00F27C50" w:rsidRPr="00F27C50" w:rsidRDefault="00F27C50" w:rsidP="00F27C50">
      <w:pPr>
        <w:jc w:val="center"/>
        <w:rPr>
          <w:b/>
          <w:sz w:val="24"/>
          <w:szCs w:val="24"/>
        </w:rPr>
      </w:pPr>
      <w:r w:rsidRPr="00F27C50">
        <w:rPr>
          <w:b/>
          <w:sz w:val="24"/>
          <w:szCs w:val="24"/>
        </w:rPr>
        <w:t>4</w:t>
      </w:r>
      <w:r w:rsidRPr="00F27C50">
        <w:rPr>
          <w:b/>
          <w:sz w:val="24"/>
          <w:szCs w:val="24"/>
          <w:vertAlign w:val="superscript"/>
        </w:rPr>
        <w:t>th</w:t>
      </w:r>
      <w:r w:rsidRPr="00F27C50">
        <w:rPr>
          <w:b/>
          <w:sz w:val="24"/>
          <w:szCs w:val="24"/>
        </w:rPr>
        <w:t>Year 2</w:t>
      </w:r>
      <w:r w:rsidRPr="00F27C50">
        <w:rPr>
          <w:b/>
          <w:sz w:val="24"/>
          <w:szCs w:val="24"/>
          <w:vertAlign w:val="superscript"/>
        </w:rPr>
        <w:t>nd</w:t>
      </w:r>
      <w:r w:rsidRPr="00F27C50">
        <w:rPr>
          <w:b/>
          <w:sz w:val="24"/>
          <w:szCs w:val="24"/>
        </w:rPr>
        <w:t xml:space="preserve"> Semester 2016</w:t>
      </w:r>
    </w:p>
    <w:p w:rsidR="000D5650" w:rsidRDefault="000D5650">
      <w:pPr>
        <w:spacing w:before="4" w:line="160" w:lineRule="exact"/>
        <w:rPr>
          <w:sz w:val="17"/>
          <w:szCs w:val="17"/>
        </w:rPr>
      </w:pPr>
    </w:p>
    <w:p w:rsidR="000D5650" w:rsidRDefault="000D5650">
      <w:pPr>
        <w:spacing w:line="200" w:lineRule="exact"/>
      </w:pPr>
    </w:p>
    <w:p w:rsidR="000D5650" w:rsidRDefault="000D5650">
      <w:pPr>
        <w:spacing w:line="200" w:lineRule="exact"/>
      </w:pPr>
    </w:p>
    <w:p w:rsidR="000D5650" w:rsidRDefault="000D5650">
      <w:pPr>
        <w:spacing w:line="200" w:lineRule="exact"/>
      </w:pPr>
    </w:p>
    <w:p w:rsidR="000D5650" w:rsidRDefault="000D5650">
      <w:pPr>
        <w:spacing w:line="200" w:lineRule="exact"/>
      </w:pPr>
    </w:p>
    <w:p w:rsidR="000D5650" w:rsidRDefault="000D5650">
      <w:pPr>
        <w:spacing w:line="200" w:lineRule="exact"/>
      </w:pPr>
    </w:p>
    <w:p w:rsidR="000D5650" w:rsidRDefault="000D5650">
      <w:pPr>
        <w:spacing w:line="200" w:lineRule="exact"/>
      </w:pPr>
    </w:p>
    <w:p w:rsidR="000D5650" w:rsidRDefault="000D5650">
      <w:pPr>
        <w:spacing w:line="200" w:lineRule="exact"/>
      </w:pPr>
    </w:p>
    <w:p w:rsidR="000D5650" w:rsidRDefault="000D5650">
      <w:pPr>
        <w:spacing w:line="200" w:lineRule="exact"/>
      </w:pPr>
    </w:p>
    <w:p w:rsidR="000D5650" w:rsidRDefault="000D5650">
      <w:pPr>
        <w:spacing w:line="200" w:lineRule="exact"/>
      </w:pPr>
    </w:p>
    <w:p w:rsidR="000D5650" w:rsidRDefault="000D5650">
      <w:pPr>
        <w:spacing w:before="41"/>
        <w:ind w:left="2764" w:right="2784"/>
        <w:jc w:val="center"/>
        <w:rPr>
          <w:sz w:val="48"/>
          <w:szCs w:val="48"/>
        </w:rPr>
      </w:pPr>
    </w:p>
    <w:p w:rsidR="00F27C50" w:rsidRPr="00AE3CEE" w:rsidRDefault="00F27C50" w:rsidP="001E645B">
      <w:pPr>
        <w:spacing w:before="10"/>
        <w:ind w:left="2880" w:right="2641" w:firstLine="720"/>
        <w:rPr>
          <w:b/>
          <w:color w:val="000000" w:themeColor="text1"/>
          <w:spacing w:val="-1"/>
          <w:sz w:val="28"/>
          <w:szCs w:val="28"/>
        </w:rPr>
      </w:pPr>
      <w:r w:rsidRPr="00AE3CEE">
        <w:rPr>
          <w:b/>
          <w:color w:val="000000" w:themeColor="text1"/>
          <w:spacing w:val="-1"/>
          <w:sz w:val="28"/>
          <w:szCs w:val="28"/>
        </w:rPr>
        <w:t>Assignment – 0</w:t>
      </w:r>
      <w:r w:rsidR="001C1BE9">
        <w:rPr>
          <w:b/>
          <w:color w:val="000000" w:themeColor="text1"/>
          <w:spacing w:val="-1"/>
          <w:sz w:val="28"/>
          <w:szCs w:val="28"/>
        </w:rPr>
        <w:t>6</w:t>
      </w:r>
    </w:p>
    <w:p w:rsidR="000D5650" w:rsidRDefault="000D5650">
      <w:pPr>
        <w:spacing w:before="2" w:line="100" w:lineRule="exact"/>
        <w:rPr>
          <w:sz w:val="11"/>
          <w:szCs w:val="11"/>
        </w:rPr>
      </w:pPr>
    </w:p>
    <w:p w:rsidR="000D5650" w:rsidRDefault="000D5650">
      <w:pPr>
        <w:spacing w:line="200" w:lineRule="exact"/>
      </w:pPr>
    </w:p>
    <w:p w:rsidR="000D5650" w:rsidRDefault="000D5650">
      <w:pPr>
        <w:spacing w:line="200" w:lineRule="exact"/>
      </w:pPr>
    </w:p>
    <w:p w:rsidR="000D5650" w:rsidRDefault="00BE207F" w:rsidP="00BE207F">
      <w:pPr>
        <w:spacing w:line="200" w:lineRule="exact"/>
        <w:jc w:val="center"/>
      </w:pPr>
      <w:r>
        <w:rPr>
          <w:b/>
          <w:sz w:val="28"/>
          <w:szCs w:val="28"/>
        </w:rPr>
        <w:t xml:space="preserve">VMware </w:t>
      </w:r>
      <w:proofErr w:type="spellStart"/>
      <w:r>
        <w:rPr>
          <w:b/>
          <w:sz w:val="28"/>
          <w:szCs w:val="28"/>
        </w:rPr>
        <w:t>vMotion</w:t>
      </w:r>
      <w:proofErr w:type="spellEnd"/>
      <w:r>
        <w:rPr>
          <w:b/>
          <w:sz w:val="28"/>
          <w:szCs w:val="28"/>
        </w:rPr>
        <w:t xml:space="preserve"> Requirements</w:t>
      </w:r>
    </w:p>
    <w:p w:rsidR="000D5650" w:rsidRDefault="000D5650">
      <w:pPr>
        <w:spacing w:line="200" w:lineRule="exact"/>
      </w:pPr>
      <w:bookmarkStart w:id="0" w:name="_GoBack"/>
      <w:bookmarkEnd w:id="0"/>
    </w:p>
    <w:p w:rsidR="00F27C50" w:rsidRPr="00AE3CEE" w:rsidRDefault="00F27C50" w:rsidP="00F27C50">
      <w:pPr>
        <w:spacing w:before="10"/>
        <w:ind w:right="2641"/>
        <w:rPr>
          <w:b/>
          <w:color w:val="000000" w:themeColor="text1"/>
          <w:spacing w:val="-1"/>
          <w:sz w:val="28"/>
          <w:szCs w:val="28"/>
        </w:rPr>
      </w:pPr>
      <w:r>
        <w:rPr>
          <w:rFonts w:ascii="Calibri"/>
          <w:b/>
          <w:color w:val="000000" w:themeColor="text1"/>
          <w:spacing w:val="-1"/>
          <w:sz w:val="48"/>
        </w:rPr>
        <w:t xml:space="preserve"> </w:t>
      </w:r>
    </w:p>
    <w:p w:rsidR="00F27C50" w:rsidRPr="00AE3CEE" w:rsidRDefault="00F27C50" w:rsidP="00F27C50">
      <w:pPr>
        <w:spacing w:before="10"/>
        <w:ind w:left="720" w:right="2641"/>
        <w:rPr>
          <w:b/>
          <w:sz w:val="28"/>
          <w:szCs w:val="28"/>
        </w:rPr>
      </w:pPr>
    </w:p>
    <w:p w:rsidR="00F27C50" w:rsidRPr="00AE3CEE" w:rsidRDefault="00F27C50" w:rsidP="00F27C50">
      <w:pPr>
        <w:ind w:left="1080" w:firstLine="360"/>
        <w:rPr>
          <w:sz w:val="28"/>
          <w:szCs w:val="28"/>
        </w:rPr>
      </w:pPr>
    </w:p>
    <w:p w:rsidR="00F27C50" w:rsidRDefault="00F27C50" w:rsidP="00F27C50">
      <w:pPr>
        <w:pStyle w:val="Heading2"/>
        <w:rPr>
          <w:color w:val="2D74B5"/>
          <w:spacing w:val="-1"/>
        </w:rPr>
      </w:pPr>
    </w:p>
    <w:p w:rsidR="00F27C50" w:rsidRDefault="00F27C50" w:rsidP="00F27C50">
      <w:pPr>
        <w:pStyle w:val="Heading2"/>
        <w:rPr>
          <w:color w:val="2D74B5"/>
          <w:spacing w:val="-1"/>
        </w:rPr>
      </w:pPr>
    </w:p>
    <w:p w:rsidR="00F27C50" w:rsidRDefault="00F27C50" w:rsidP="00F27C50">
      <w:pPr>
        <w:pStyle w:val="Heading2"/>
        <w:rPr>
          <w:color w:val="2D74B5"/>
          <w:spacing w:val="-1"/>
        </w:rPr>
      </w:pPr>
    </w:p>
    <w:p w:rsidR="00F27C50" w:rsidRDefault="00F27C50" w:rsidP="00F27C50">
      <w:pPr>
        <w:pStyle w:val="Heading2"/>
        <w:rPr>
          <w:color w:val="2D74B5"/>
          <w:spacing w:val="-1"/>
        </w:rPr>
      </w:pPr>
    </w:p>
    <w:p w:rsidR="00F27C50" w:rsidRDefault="00F27C50" w:rsidP="00F27C50">
      <w:pPr>
        <w:pStyle w:val="Heading2"/>
        <w:ind w:left="5900" w:firstLine="580"/>
        <w:jc w:val="right"/>
        <w:rPr>
          <w:color w:val="000000" w:themeColor="text1"/>
          <w:spacing w:val="-1"/>
          <w:sz w:val="32"/>
          <w:szCs w:val="32"/>
        </w:rPr>
      </w:pPr>
    </w:p>
    <w:p w:rsidR="00F27C50" w:rsidRDefault="00F27C50" w:rsidP="00F27C50">
      <w:pPr>
        <w:pStyle w:val="Heading2"/>
        <w:ind w:left="5900" w:firstLine="580"/>
        <w:jc w:val="right"/>
        <w:rPr>
          <w:rFonts w:ascii="Times New Roman" w:hAnsi="Times New Roman" w:cs="Times New Roman"/>
          <w:i w:val="0"/>
          <w:color w:val="000000" w:themeColor="text1"/>
          <w:spacing w:val="-1"/>
        </w:rPr>
      </w:pPr>
    </w:p>
    <w:p w:rsidR="00F27C50" w:rsidRDefault="00F27C50" w:rsidP="00F27C50">
      <w:pPr>
        <w:pStyle w:val="Heading2"/>
        <w:ind w:left="5900" w:firstLine="580"/>
        <w:jc w:val="right"/>
        <w:rPr>
          <w:rFonts w:ascii="Times New Roman" w:hAnsi="Times New Roman" w:cs="Times New Roman"/>
          <w:i w:val="0"/>
          <w:color w:val="000000" w:themeColor="text1"/>
          <w:spacing w:val="-1"/>
        </w:rPr>
      </w:pPr>
    </w:p>
    <w:p w:rsidR="00F27C50" w:rsidRPr="006B36B3" w:rsidRDefault="0064515B" w:rsidP="0064515B">
      <w:pPr>
        <w:pStyle w:val="Heading2"/>
        <w:ind w:left="0" w:firstLine="0"/>
        <w:rPr>
          <w:rFonts w:ascii="Times New Roman" w:hAnsi="Times New Roman" w:cs="Times New Roman"/>
          <w:i w:val="0"/>
          <w:color w:val="000000" w:themeColor="text1"/>
          <w:spacing w:val="-1"/>
        </w:rPr>
      </w:pPr>
      <w:r>
        <w:rPr>
          <w:rFonts w:ascii="Times New Roman" w:hAnsi="Times New Roman" w:cs="Times New Roman"/>
          <w:i w:val="0"/>
          <w:color w:val="000000" w:themeColor="text1"/>
          <w:spacing w:val="-1"/>
        </w:rPr>
        <w:tab/>
      </w:r>
      <w:r>
        <w:rPr>
          <w:rFonts w:ascii="Times New Roman" w:hAnsi="Times New Roman" w:cs="Times New Roman"/>
          <w:i w:val="0"/>
          <w:color w:val="000000" w:themeColor="text1"/>
          <w:spacing w:val="-1"/>
        </w:rPr>
        <w:tab/>
      </w:r>
      <w:r>
        <w:rPr>
          <w:rFonts w:ascii="Times New Roman" w:hAnsi="Times New Roman" w:cs="Times New Roman"/>
          <w:i w:val="0"/>
          <w:color w:val="000000" w:themeColor="text1"/>
          <w:spacing w:val="-1"/>
        </w:rPr>
        <w:tab/>
      </w:r>
      <w:r>
        <w:rPr>
          <w:rFonts w:ascii="Times New Roman" w:hAnsi="Times New Roman" w:cs="Times New Roman"/>
          <w:i w:val="0"/>
          <w:color w:val="000000" w:themeColor="text1"/>
          <w:spacing w:val="-1"/>
        </w:rPr>
        <w:tab/>
      </w:r>
      <w:r>
        <w:rPr>
          <w:rFonts w:ascii="Times New Roman" w:hAnsi="Times New Roman" w:cs="Times New Roman"/>
          <w:i w:val="0"/>
          <w:color w:val="000000" w:themeColor="text1"/>
          <w:spacing w:val="-1"/>
        </w:rPr>
        <w:tab/>
      </w:r>
      <w:r>
        <w:rPr>
          <w:rFonts w:ascii="Times New Roman" w:hAnsi="Times New Roman" w:cs="Times New Roman"/>
          <w:i w:val="0"/>
          <w:color w:val="000000" w:themeColor="text1"/>
          <w:spacing w:val="-1"/>
        </w:rPr>
        <w:tab/>
      </w:r>
      <w:r>
        <w:rPr>
          <w:rFonts w:ascii="Times New Roman" w:hAnsi="Times New Roman" w:cs="Times New Roman"/>
          <w:i w:val="0"/>
          <w:color w:val="000000" w:themeColor="text1"/>
          <w:spacing w:val="-1"/>
        </w:rPr>
        <w:tab/>
      </w:r>
      <w:r>
        <w:rPr>
          <w:rFonts w:ascii="Times New Roman" w:hAnsi="Times New Roman" w:cs="Times New Roman"/>
          <w:i w:val="0"/>
          <w:color w:val="000000" w:themeColor="text1"/>
          <w:spacing w:val="-1"/>
        </w:rPr>
        <w:tab/>
      </w:r>
      <w:proofErr w:type="spellStart"/>
      <w:r w:rsidR="00F27C50" w:rsidRPr="006B36B3">
        <w:rPr>
          <w:rFonts w:ascii="Times New Roman" w:hAnsi="Times New Roman" w:cs="Times New Roman"/>
          <w:i w:val="0"/>
          <w:color w:val="000000" w:themeColor="text1"/>
          <w:spacing w:val="-1"/>
        </w:rPr>
        <w:t>Dewindi</w:t>
      </w:r>
      <w:proofErr w:type="spellEnd"/>
      <w:r w:rsidR="00F27C50" w:rsidRPr="006B36B3">
        <w:rPr>
          <w:rFonts w:ascii="Times New Roman" w:hAnsi="Times New Roman" w:cs="Times New Roman"/>
          <w:i w:val="0"/>
          <w:color w:val="000000" w:themeColor="text1"/>
          <w:spacing w:val="-1"/>
        </w:rPr>
        <w:t xml:space="preserve"> U.K.A</w:t>
      </w:r>
    </w:p>
    <w:p w:rsidR="00F27C50" w:rsidRPr="006B36B3" w:rsidRDefault="0064515B" w:rsidP="0064515B">
      <w:pPr>
        <w:pStyle w:val="Heading2"/>
        <w:ind w:left="5900"/>
        <w:jc w:val="center"/>
        <w:rPr>
          <w:rFonts w:ascii="Times New Roman" w:hAnsi="Times New Roman" w:cs="Times New Roman"/>
          <w:i w:val="0"/>
          <w:color w:val="000000" w:themeColor="text1"/>
          <w:spacing w:val="-1"/>
        </w:rPr>
      </w:pPr>
      <w:r>
        <w:rPr>
          <w:rFonts w:ascii="Times New Roman" w:hAnsi="Times New Roman" w:cs="Times New Roman"/>
          <w:i w:val="0"/>
          <w:color w:val="000000" w:themeColor="text1"/>
          <w:spacing w:val="-1"/>
        </w:rPr>
        <w:t xml:space="preserve">      </w:t>
      </w:r>
      <w:r w:rsidR="00F27C50" w:rsidRPr="006B36B3">
        <w:rPr>
          <w:rFonts w:ascii="Times New Roman" w:hAnsi="Times New Roman" w:cs="Times New Roman"/>
          <w:i w:val="0"/>
          <w:color w:val="000000" w:themeColor="text1"/>
          <w:spacing w:val="-1"/>
        </w:rPr>
        <w:t>IT13023942</w:t>
      </w:r>
    </w:p>
    <w:p w:rsidR="00F27C50" w:rsidRPr="006B36B3" w:rsidRDefault="00F27C50" w:rsidP="0064515B">
      <w:pPr>
        <w:pStyle w:val="Heading2"/>
        <w:ind w:left="5900" w:firstLine="580"/>
        <w:rPr>
          <w:rFonts w:ascii="Times New Roman" w:hAnsi="Times New Roman" w:cs="Times New Roman"/>
          <w:i w:val="0"/>
          <w:color w:val="000000" w:themeColor="text1"/>
          <w:spacing w:val="-1"/>
        </w:rPr>
      </w:pPr>
      <w:proofErr w:type="gramStart"/>
      <w:r w:rsidRPr="006B36B3">
        <w:rPr>
          <w:rFonts w:ascii="Times New Roman" w:hAnsi="Times New Roman" w:cs="Times New Roman"/>
          <w:i w:val="0"/>
          <w:color w:val="000000" w:themeColor="text1"/>
          <w:spacing w:val="-1"/>
        </w:rPr>
        <w:t>WEEKEND</w:t>
      </w:r>
      <w:r w:rsidR="009622E8" w:rsidRPr="006B36B3">
        <w:rPr>
          <w:rFonts w:ascii="Times New Roman" w:hAnsi="Times New Roman" w:cs="Times New Roman"/>
          <w:i w:val="0"/>
          <w:color w:val="000000" w:themeColor="text1"/>
          <w:spacing w:val="-1"/>
        </w:rPr>
        <w:t xml:space="preserve"> </w:t>
      </w:r>
      <w:r w:rsidRPr="006B36B3">
        <w:rPr>
          <w:rFonts w:ascii="Times New Roman" w:hAnsi="Times New Roman" w:cs="Times New Roman"/>
          <w:i w:val="0"/>
          <w:color w:val="000000" w:themeColor="text1"/>
          <w:spacing w:val="-1"/>
        </w:rPr>
        <w:t xml:space="preserve"> IT</w:t>
      </w:r>
      <w:proofErr w:type="gramEnd"/>
    </w:p>
    <w:p w:rsidR="000D5650" w:rsidRDefault="000D5650">
      <w:pPr>
        <w:spacing w:line="200" w:lineRule="exact"/>
      </w:pPr>
    </w:p>
    <w:p w:rsidR="000D6FD4" w:rsidRDefault="000D6FD4" w:rsidP="000D6FD4">
      <w:pPr>
        <w:spacing w:before="59"/>
      </w:pPr>
    </w:p>
    <w:p w:rsidR="001E645B" w:rsidRDefault="001E645B" w:rsidP="000D6FD4">
      <w:pPr>
        <w:spacing w:before="59"/>
        <w:rPr>
          <w:b/>
          <w:spacing w:val="-1"/>
          <w:sz w:val="28"/>
          <w:szCs w:val="28"/>
        </w:rPr>
      </w:pPr>
    </w:p>
    <w:p w:rsidR="001E645B" w:rsidRDefault="001E645B" w:rsidP="000D6FD4">
      <w:pPr>
        <w:spacing w:before="59"/>
        <w:rPr>
          <w:b/>
          <w:spacing w:val="-1"/>
          <w:sz w:val="28"/>
          <w:szCs w:val="28"/>
        </w:rPr>
      </w:pPr>
    </w:p>
    <w:p w:rsidR="001E645B" w:rsidRDefault="001E645B" w:rsidP="000D6FD4">
      <w:pPr>
        <w:spacing w:before="59"/>
        <w:rPr>
          <w:b/>
          <w:spacing w:val="-1"/>
          <w:sz w:val="28"/>
          <w:szCs w:val="28"/>
        </w:rPr>
      </w:pPr>
    </w:p>
    <w:p w:rsidR="000D6FD4" w:rsidRDefault="000D6FD4" w:rsidP="000D6FD4">
      <w:pPr>
        <w:spacing w:before="59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VM</w:t>
      </w:r>
      <w:r>
        <w:rPr>
          <w:b/>
          <w:spacing w:val="1"/>
          <w:sz w:val="28"/>
          <w:szCs w:val="28"/>
        </w:rPr>
        <w:t>wa</w:t>
      </w:r>
      <w:r>
        <w:rPr>
          <w:b/>
          <w:sz w:val="28"/>
          <w:szCs w:val="28"/>
        </w:rPr>
        <w:t>re</w:t>
      </w:r>
      <w:r>
        <w:rPr>
          <w:b/>
          <w:spacing w:val="-2"/>
          <w:sz w:val="28"/>
          <w:szCs w:val="28"/>
        </w:rPr>
        <w:t xml:space="preserve"> </w:t>
      </w:r>
      <w:proofErr w:type="spellStart"/>
      <w:r>
        <w:rPr>
          <w:b/>
          <w:spacing w:val="1"/>
          <w:sz w:val="28"/>
          <w:szCs w:val="28"/>
        </w:rPr>
        <w:t>v</w:t>
      </w:r>
      <w:r>
        <w:rPr>
          <w:b/>
          <w:spacing w:val="-1"/>
          <w:sz w:val="28"/>
          <w:szCs w:val="28"/>
        </w:rPr>
        <w:t>Mo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n</w:t>
      </w:r>
      <w:proofErr w:type="spellEnd"/>
    </w:p>
    <w:p w:rsidR="000D6FD4" w:rsidRDefault="000D6FD4" w:rsidP="000D6FD4">
      <w:pPr>
        <w:spacing w:before="2" w:line="180" w:lineRule="exact"/>
        <w:rPr>
          <w:sz w:val="19"/>
          <w:szCs w:val="19"/>
        </w:rPr>
      </w:pPr>
    </w:p>
    <w:p w:rsidR="000D6FD4" w:rsidRDefault="000D6FD4" w:rsidP="000D6FD4">
      <w:pPr>
        <w:spacing w:line="200" w:lineRule="exact"/>
      </w:pPr>
    </w:p>
    <w:p w:rsidR="000D6FD4" w:rsidRDefault="000D6FD4" w:rsidP="000D6FD4">
      <w:pPr>
        <w:spacing w:line="200" w:lineRule="exact"/>
      </w:pPr>
    </w:p>
    <w:p w:rsidR="000D6FD4" w:rsidRDefault="000D6FD4" w:rsidP="000D6FD4">
      <w:pPr>
        <w:ind w:left="10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otion</w:t>
      </w:r>
      <w:proofErr w:type="spellEnd"/>
    </w:p>
    <w:p w:rsidR="000D6FD4" w:rsidRDefault="000D6FD4" w:rsidP="000D6FD4">
      <w:pPr>
        <w:spacing w:line="200" w:lineRule="exact"/>
      </w:pPr>
    </w:p>
    <w:p w:rsidR="000D6FD4" w:rsidRPr="000D6FD4" w:rsidRDefault="000D6FD4" w:rsidP="000D6FD4">
      <w:pPr>
        <w:pStyle w:val="NormalWeb"/>
        <w:shd w:val="clear" w:color="auto" w:fill="FFFFFF"/>
        <w:spacing w:before="0" w:beforeAutospacing="0" w:after="120" w:afterAutospacing="0"/>
        <w:rPr>
          <w:color w:val="000000" w:themeColor="text1"/>
        </w:rPr>
      </w:pPr>
      <w:r w:rsidRPr="000D6FD4">
        <w:rPr>
          <w:color w:val="000000" w:themeColor="text1"/>
        </w:rPr>
        <w:t xml:space="preserve">VMware </w:t>
      </w:r>
      <w:proofErr w:type="spellStart"/>
      <w:r w:rsidRPr="000D6FD4">
        <w:rPr>
          <w:color w:val="000000" w:themeColor="text1"/>
        </w:rPr>
        <w:t>VMotion</w:t>
      </w:r>
      <w:proofErr w:type="spellEnd"/>
      <w:r w:rsidRPr="000D6FD4">
        <w:rPr>
          <w:color w:val="000000" w:themeColor="text1"/>
        </w:rPr>
        <w:t xml:space="preserve"> enables the live migration of running virtual machines from one physical server to another with zero downtime, continuous service availability, and complete transaction integrity. It is transparent to users.</w:t>
      </w:r>
    </w:p>
    <w:p w:rsidR="000D6FD4" w:rsidRPr="000D6FD4" w:rsidRDefault="000D6FD4" w:rsidP="000D6FD4">
      <w:pPr>
        <w:pStyle w:val="NormalWeb"/>
        <w:shd w:val="clear" w:color="auto" w:fill="FFFFFF"/>
        <w:spacing w:before="0" w:beforeAutospacing="0" w:after="120" w:afterAutospacing="0"/>
        <w:rPr>
          <w:color w:val="000000" w:themeColor="text1"/>
        </w:rPr>
      </w:pPr>
      <w:proofErr w:type="spellStart"/>
      <w:r w:rsidRPr="000D6FD4">
        <w:rPr>
          <w:color w:val="000000" w:themeColor="text1"/>
        </w:rPr>
        <w:t>VMotion</w:t>
      </w:r>
      <w:proofErr w:type="spellEnd"/>
      <w:r w:rsidRPr="000D6FD4">
        <w:rPr>
          <w:color w:val="000000" w:themeColor="text1"/>
        </w:rPr>
        <w:t xml:space="preserve"> lets you:</w:t>
      </w:r>
    </w:p>
    <w:p w:rsidR="000D6FD4" w:rsidRPr="000D6FD4" w:rsidRDefault="000D6FD4" w:rsidP="000D6FD4">
      <w:pPr>
        <w:numPr>
          <w:ilvl w:val="0"/>
          <w:numId w:val="9"/>
        </w:numPr>
        <w:shd w:val="clear" w:color="auto" w:fill="FFFFFF"/>
        <w:ind w:left="180"/>
        <w:rPr>
          <w:color w:val="000000" w:themeColor="text1"/>
          <w:sz w:val="24"/>
          <w:szCs w:val="24"/>
        </w:rPr>
      </w:pPr>
      <w:r w:rsidRPr="000D6FD4">
        <w:rPr>
          <w:color w:val="000000" w:themeColor="text1"/>
          <w:sz w:val="24"/>
          <w:szCs w:val="24"/>
        </w:rPr>
        <w:t>Automatically optimize and allocate entire pools of resources for maximum hardware utilization and availability.</w:t>
      </w:r>
    </w:p>
    <w:p w:rsidR="000D6FD4" w:rsidRPr="000D6FD4" w:rsidRDefault="000D6FD4" w:rsidP="000D6FD4">
      <w:pPr>
        <w:numPr>
          <w:ilvl w:val="0"/>
          <w:numId w:val="9"/>
        </w:numPr>
        <w:shd w:val="clear" w:color="auto" w:fill="FFFFFF"/>
        <w:ind w:left="180"/>
        <w:rPr>
          <w:color w:val="000000" w:themeColor="text1"/>
          <w:sz w:val="24"/>
          <w:szCs w:val="24"/>
        </w:rPr>
      </w:pPr>
      <w:r w:rsidRPr="000D6FD4">
        <w:rPr>
          <w:color w:val="000000" w:themeColor="text1"/>
          <w:sz w:val="24"/>
          <w:szCs w:val="24"/>
        </w:rPr>
        <w:t>Perform hardware maintenance without any scheduled downtime.</w:t>
      </w:r>
    </w:p>
    <w:p w:rsidR="000D6FD4" w:rsidRPr="000D6FD4" w:rsidRDefault="000D6FD4" w:rsidP="000D6FD4">
      <w:pPr>
        <w:numPr>
          <w:ilvl w:val="0"/>
          <w:numId w:val="9"/>
        </w:numPr>
        <w:shd w:val="clear" w:color="auto" w:fill="FFFFFF"/>
        <w:ind w:left="180"/>
        <w:rPr>
          <w:color w:val="000000" w:themeColor="text1"/>
          <w:sz w:val="24"/>
          <w:szCs w:val="24"/>
        </w:rPr>
      </w:pPr>
      <w:r w:rsidRPr="000D6FD4">
        <w:rPr>
          <w:color w:val="000000" w:themeColor="text1"/>
          <w:sz w:val="24"/>
          <w:szCs w:val="24"/>
        </w:rPr>
        <w:t>Proactively migrate virtual machines away from failing or underperforming servers.</w:t>
      </w:r>
    </w:p>
    <w:p w:rsidR="000D6FD4" w:rsidRDefault="000D6FD4" w:rsidP="000D6FD4">
      <w:pPr>
        <w:spacing w:line="200" w:lineRule="exact"/>
      </w:pPr>
    </w:p>
    <w:p w:rsidR="000D6FD4" w:rsidRDefault="000D6FD4" w:rsidP="000D6FD4">
      <w:pPr>
        <w:spacing w:before="13" w:line="200" w:lineRule="exact"/>
      </w:pPr>
    </w:p>
    <w:p w:rsidR="000D6FD4" w:rsidRDefault="000D6FD4" w:rsidP="000D6FD4">
      <w:pPr>
        <w:ind w:left="100"/>
        <w:rPr>
          <w:b/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Re</w:t>
      </w:r>
      <w:r>
        <w:rPr>
          <w:b/>
          <w:spacing w:val="1"/>
          <w:sz w:val="24"/>
          <w:szCs w:val="24"/>
        </w:rPr>
        <w:t>qu</w:t>
      </w:r>
      <w:r>
        <w:rPr>
          <w:b/>
          <w:sz w:val="24"/>
          <w:szCs w:val="24"/>
        </w:rPr>
        <w:t>is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 xml:space="preserve">s 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 xml:space="preserve">or </w:t>
      </w:r>
      <w:proofErr w:type="spellStart"/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ion</w:t>
      </w:r>
      <w:proofErr w:type="spellEnd"/>
    </w:p>
    <w:p w:rsidR="00A36B43" w:rsidRDefault="00A36B43" w:rsidP="000D6FD4">
      <w:pPr>
        <w:ind w:left="100"/>
        <w:rPr>
          <w:b/>
          <w:sz w:val="24"/>
          <w:szCs w:val="24"/>
        </w:rPr>
      </w:pPr>
    </w:p>
    <w:p w:rsidR="00A36B43" w:rsidRPr="00A36B43" w:rsidRDefault="00A36B43" w:rsidP="00A36B4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36B43">
        <w:rPr>
          <w:sz w:val="24"/>
          <w:szCs w:val="24"/>
        </w:rPr>
        <w:t xml:space="preserve">The hosts must be licensed for </w:t>
      </w:r>
      <w:proofErr w:type="spellStart"/>
      <w:r w:rsidRPr="00A36B43">
        <w:rPr>
          <w:sz w:val="24"/>
          <w:szCs w:val="24"/>
        </w:rPr>
        <w:t>vMotion</w:t>
      </w:r>
      <w:proofErr w:type="spellEnd"/>
      <w:r w:rsidRPr="00A36B43">
        <w:rPr>
          <w:sz w:val="24"/>
          <w:szCs w:val="24"/>
        </w:rPr>
        <w:t>.</w:t>
      </w:r>
    </w:p>
    <w:p w:rsidR="00A36B43" w:rsidRPr="00A36B43" w:rsidRDefault="00A36B43" w:rsidP="00A36B43">
      <w:pPr>
        <w:ind w:left="100"/>
        <w:rPr>
          <w:sz w:val="24"/>
          <w:szCs w:val="24"/>
        </w:rPr>
      </w:pPr>
    </w:p>
    <w:p w:rsidR="00A36B43" w:rsidRPr="00A36B43" w:rsidRDefault="00A36B43" w:rsidP="00A36B4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36B43">
        <w:rPr>
          <w:sz w:val="24"/>
          <w:szCs w:val="24"/>
        </w:rPr>
        <w:t xml:space="preserve">The hosts must be running </w:t>
      </w:r>
      <w:proofErr w:type="spellStart"/>
      <w:r w:rsidRPr="00A36B43">
        <w:rPr>
          <w:sz w:val="24"/>
          <w:szCs w:val="24"/>
        </w:rPr>
        <w:t>ESXi</w:t>
      </w:r>
      <w:proofErr w:type="spellEnd"/>
      <w:r w:rsidRPr="00A36B43">
        <w:rPr>
          <w:sz w:val="24"/>
          <w:szCs w:val="24"/>
        </w:rPr>
        <w:t xml:space="preserve"> 5.1 or later.</w:t>
      </w:r>
    </w:p>
    <w:p w:rsidR="00A36B43" w:rsidRPr="00A36B43" w:rsidRDefault="00A36B43" w:rsidP="00A36B43">
      <w:pPr>
        <w:ind w:left="100"/>
        <w:rPr>
          <w:sz w:val="24"/>
          <w:szCs w:val="24"/>
        </w:rPr>
      </w:pPr>
    </w:p>
    <w:p w:rsidR="00A36B43" w:rsidRPr="00A36B43" w:rsidRDefault="00A36B43" w:rsidP="00A36B4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36B43">
        <w:rPr>
          <w:sz w:val="24"/>
          <w:szCs w:val="24"/>
        </w:rPr>
        <w:t xml:space="preserve">The hosts must meet the networking requirement for </w:t>
      </w:r>
      <w:proofErr w:type="spellStart"/>
      <w:r w:rsidRPr="00A36B43">
        <w:rPr>
          <w:sz w:val="24"/>
          <w:szCs w:val="24"/>
        </w:rPr>
        <w:t>vMotion</w:t>
      </w:r>
      <w:proofErr w:type="spellEnd"/>
      <w:r w:rsidRPr="00A36B43">
        <w:rPr>
          <w:sz w:val="24"/>
          <w:szCs w:val="24"/>
        </w:rPr>
        <w:t xml:space="preserve">. </w:t>
      </w:r>
    </w:p>
    <w:p w:rsidR="00A36B43" w:rsidRPr="00A36B43" w:rsidRDefault="00A36B43" w:rsidP="00A36B43">
      <w:pPr>
        <w:ind w:left="100"/>
        <w:rPr>
          <w:sz w:val="24"/>
          <w:szCs w:val="24"/>
        </w:rPr>
      </w:pPr>
    </w:p>
    <w:p w:rsidR="00A36B43" w:rsidRPr="00A36B43" w:rsidRDefault="00A36B43" w:rsidP="00A36B4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36B43">
        <w:rPr>
          <w:sz w:val="24"/>
          <w:szCs w:val="24"/>
        </w:rPr>
        <w:t xml:space="preserve">The virtual machines must be properly configured for </w:t>
      </w:r>
      <w:proofErr w:type="spellStart"/>
      <w:r w:rsidRPr="00A36B43">
        <w:rPr>
          <w:sz w:val="24"/>
          <w:szCs w:val="24"/>
        </w:rPr>
        <w:t>vMotion</w:t>
      </w:r>
      <w:proofErr w:type="spellEnd"/>
      <w:r w:rsidRPr="00A36B43">
        <w:rPr>
          <w:sz w:val="24"/>
          <w:szCs w:val="24"/>
        </w:rPr>
        <w:t xml:space="preserve">. </w:t>
      </w:r>
    </w:p>
    <w:p w:rsidR="00A36B43" w:rsidRPr="00A36B43" w:rsidRDefault="00A36B43" w:rsidP="00A36B43">
      <w:pPr>
        <w:ind w:left="100"/>
        <w:rPr>
          <w:sz w:val="24"/>
          <w:szCs w:val="24"/>
        </w:rPr>
      </w:pPr>
    </w:p>
    <w:p w:rsidR="00A36B43" w:rsidRPr="00A36B43" w:rsidRDefault="00A36B43" w:rsidP="00A36B4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36B43">
        <w:rPr>
          <w:sz w:val="24"/>
          <w:szCs w:val="24"/>
        </w:rPr>
        <w:t xml:space="preserve">Virtual machine disks must be in persistent mode or be raw device mappings (RDMs). </w:t>
      </w:r>
    </w:p>
    <w:p w:rsidR="00A36B43" w:rsidRPr="00A36B43" w:rsidRDefault="00A36B43" w:rsidP="00A36B4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36B43">
        <w:rPr>
          <w:sz w:val="24"/>
          <w:szCs w:val="24"/>
        </w:rPr>
        <w:t>The destination host must have access to the destination storage.</w:t>
      </w:r>
    </w:p>
    <w:p w:rsidR="00A36B43" w:rsidRPr="00A36B43" w:rsidRDefault="00A36B43" w:rsidP="00A36B43">
      <w:pPr>
        <w:ind w:left="100"/>
        <w:rPr>
          <w:sz w:val="24"/>
          <w:szCs w:val="24"/>
        </w:rPr>
      </w:pPr>
    </w:p>
    <w:p w:rsidR="00A36B43" w:rsidRPr="00A36B43" w:rsidRDefault="00A36B43" w:rsidP="00A36B4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36B43">
        <w:rPr>
          <w:sz w:val="24"/>
          <w:szCs w:val="24"/>
        </w:rPr>
        <w:t>When you move a virtual machine with RDMs and do not convert those RDMs to VMDKs, the destination host must have access to the RDM LUNs.</w:t>
      </w:r>
    </w:p>
    <w:p w:rsidR="00A36B43" w:rsidRPr="00A36B43" w:rsidRDefault="00A36B43" w:rsidP="00A36B43">
      <w:pPr>
        <w:ind w:left="100"/>
        <w:rPr>
          <w:sz w:val="24"/>
          <w:szCs w:val="24"/>
        </w:rPr>
      </w:pPr>
    </w:p>
    <w:p w:rsidR="00A36B43" w:rsidRPr="00A36B43" w:rsidRDefault="00A36B43" w:rsidP="00A36B4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36B43">
        <w:rPr>
          <w:sz w:val="24"/>
          <w:szCs w:val="24"/>
        </w:rPr>
        <w:t xml:space="preserve">Consider the limits for simultaneous migrations when you perform a </w:t>
      </w:r>
      <w:proofErr w:type="spellStart"/>
      <w:r w:rsidRPr="00A36B43">
        <w:rPr>
          <w:sz w:val="24"/>
          <w:szCs w:val="24"/>
        </w:rPr>
        <w:t>vMotion</w:t>
      </w:r>
      <w:proofErr w:type="spellEnd"/>
      <w:r w:rsidRPr="00A36B43">
        <w:rPr>
          <w:sz w:val="24"/>
          <w:szCs w:val="24"/>
        </w:rPr>
        <w:t xml:space="preserve"> migration without shared storage. This type of </w:t>
      </w:r>
      <w:proofErr w:type="spellStart"/>
      <w:r w:rsidRPr="00A36B43">
        <w:rPr>
          <w:sz w:val="24"/>
          <w:szCs w:val="24"/>
        </w:rPr>
        <w:t>vMotion</w:t>
      </w:r>
      <w:proofErr w:type="spellEnd"/>
      <w:r w:rsidRPr="00A36B43">
        <w:rPr>
          <w:sz w:val="24"/>
          <w:szCs w:val="24"/>
        </w:rPr>
        <w:t xml:space="preserve"> counts against the limits for both </w:t>
      </w:r>
      <w:proofErr w:type="spellStart"/>
      <w:r w:rsidRPr="00A36B43">
        <w:rPr>
          <w:sz w:val="24"/>
          <w:szCs w:val="24"/>
        </w:rPr>
        <w:t>vMotion</w:t>
      </w:r>
      <w:proofErr w:type="spellEnd"/>
      <w:r w:rsidRPr="00A36B43">
        <w:rPr>
          <w:sz w:val="24"/>
          <w:szCs w:val="24"/>
        </w:rPr>
        <w:t xml:space="preserve"> and Storage </w:t>
      </w:r>
      <w:proofErr w:type="spellStart"/>
      <w:r w:rsidRPr="00A36B43">
        <w:rPr>
          <w:sz w:val="24"/>
          <w:szCs w:val="24"/>
        </w:rPr>
        <w:t>vMotion</w:t>
      </w:r>
      <w:proofErr w:type="spellEnd"/>
      <w:r w:rsidRPr="00A36B43">
        <w:rPr>
          <w:sz w:val="24"/>
          <w:szCs w:val="24"/>
        </w:rPr>
        <w:t>,</w:t>
      </w:r>
      <w:r w:rsidR="006B36B3">
        <w:rPr>
          <w:sz w:val="24"/>
          <w:szCs w:val="24"/>
        </w:rPr>
        <w:t xml:space="preserve"> </w:t>
      </w:r>
      <w:r w:rsidRPr="00A36B43">
        <w:rPr>
          <w:sz w:val="24"/>
          <w:szCs w:val="24"/>
        </w:rPr>
        <w:t>so it consumes both a network resource and 16 data</w:t>
      </w:r>
      <w:r w:rsidR="006B36B3">
        <w:rPr>
          <w:sz w:val="24"/>
          <w:szCs w:val="24"/>
        </w:rPr>
        <w:t xml:space="preserve"> </w:t>
      </w:r>
      <w:r w:rsidRPr="00A36B43">
        <w:rPr>
          <w:sz w:val="24"/>
          <w:szCs w:val="24"/>
        </w:rPr>
        <w:t xml:space="preserve">store resources. </w:t>
      </w:r>
    </w:p>
    <w:p w:rsidR="000D6FD4" w:rsidRDefault="000D6FD4" w:rsidP="000D6FD4">
      <w:pPr>
        <w:spacing w:line="200" w:lineRule="exact"/>
      </w:pPr>
    </w:p>
    <w:p w:rsidR="000D6FD4" w:rsidRDefault="000D6FD4" w:rsidP="000D6FD4">
      <w:pPr>
        <w:spacing w:before="18" w:line="240" w:lineRule="exact"/>
        <w:rPr>
          <w:sz w:val="24"/>
          <w:szCs w:val="24"/>
        </w:rPr>
      </w:pPr>
    </w:p>
    <w:p w:rsidR="000D6FD4" w:rsidRDefault="000D6FD4" w:rsidP="00A36B43">
      <w:pPr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f</w:t>
      </w:r>
      <w:r>
        <w:rPr>
          <w:b/>
          <w:spacing w:val="-3"/>
          <w:sz w:val="24"/>
          <w:szCs w:val="24"/>
        </w:rPr>
        <w:t>t</w:t>
      </w:r>
      <w:r>
        <w:rPr>
          <w:b/>
          <w:spacing w:val="2"/>
          <w:sz w:val="24"/>
          <w:szCs w:val="24"/>
        </w:rPr>
        <w:t>w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 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z w:val="24"/>
          <w:szCs w:val="24"/>
        </w:rPr>
        <w:t>ir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ts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>or</w:t>
      </w:r>
      <w:r>
        <w:rPr>
          <w:b/>
          <w:spacing w:val="-1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otion</w:t>
      </w:r>
      <w:proofErr w:type="spellEnd"/>
    </w:p>
    <w:p w:rsidR="000D6FD4" w:rsidRDefault="000D6FD4" w:rsidP="000D6FD4">
      <w:pPr>
        <w:spacing w:line="200" w:lineRule="exact"/>
      </w:pPr>
    </w:p>
    <w:p w:rsidR="000D6FD4" w:rsidRDefault="000D6FD4" w:rsidP="000D6FD4">
      <w:pPr>
        <w:spacing w:before="18" w:line="240" w:lineRule="exact"/>
        <w:rPr>
          <w:sz w:val="24"/>
          <w:szCs w:val="24"/>
        </w:rPr>
      </w:pPr>
    </w:p>
    <w:p w:rsidR="000D6FD4" w:rsidRDefault="000D6FD4" w:rsidP="000D6FD4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hosts mu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t be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unning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ESXi</w:t>
      </w:r>
      <w:proofErr w:type="spellEnd"/>
      <w:r>
        <w:rPr>
          <w:sz w:val="24"/>
          <w:szCs w:val="24"/>
        </w:rPr>
        <w:t xml:space="preserve"> 5.1 or 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r.</w:t>
      </w:r>
    </w:p>
    <w:p w:rsidR="000D6FD4" w:rsidRDefault="000D6FD4" w:rsidP="000D6FD4">
      <w:pPr>
        <w:spacing w:before="7" w:line="120" w:lineRule="exact"/>
        <w:rPr>
          <w:sz w:val="13"/>
          <w:szCs w:val="13"/>
        </w:rPr>
      </w:pPr>
    </w:p>
    <w:p w:rsidR="000D6FD4" w:rsidRDefault="000D6FD4" w:rsidP="000D6FD4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VM</w:t>
      </w:r>
      <w:r>
        <w:rPr>
          <w:spacing w:val="-1"/>
          <w:sz w:val="24"/>
          <w:szCs w:val="24"/>
        </w:rPr>
        <w:t>wa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s should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d.</w:t>
      </w:r>
    </w:p>
    <w:p w:rsidR="000D6FD4" w:rsidRDefault="000D6FD4" w:rsidP="000D6FD4">
      <w:pPr>
        <w:spacing w:before="4" w:line="140" w:lineRule="exact"/>
        <w:rPr>
          <w:sz w:val="14"/>
          <w:szCs w:val="14"/>
        </w:rPr>
      </w:pPr>
    </w:p>
    <w:p w:rsidR="00A36B43" w:rsidRDefault="00A36B43" w:rsidP="00A36B43"/>
    <w:p w:rsidR="000D6FD4" w:rsidRDefault="000D6FD4" w:rsidP="00A36B43">
      <w:pPr>
        <w:rPr>
          <w:sz w:val="24"/>
          <w:szCs w:val="24"/>
        </w:rPr>
      </w:pPr>
      <w:r>
        <w:rPr>
          <w:b/>
          <w:sz w:val="24"/>
          <w:szCs w:val="24"/>
        </w:rPr>
        <w:t>Hard</w:t>
      </w:r>
      <w:r>
        <w:rPr>
          <w:b/>
          <w:spacing w:val="2"/>
          <w:sz w:val="24"/>
          <w:szCs w:val="24"/>
        </w:rPr>
        <w:t>w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z w:val="24"/>
          <w:szCs w:val="24"/>
        </w:rPr>
        <w:t>ir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 xml:space="preserve">ts </w:t>
      </w:r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>or</w:t>
      </w:r>
      <w:r>
        <w:rPr>
          <w:b/>
          <w:spacing w:val="-1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otion</w:t>
      </w:r>
      <w:proofErr w:type="spellEnd"/>
    </w:p>
    <w:p w:rsidR="000D6FD4" w:rsidRDefault="000D6FD4" w:rsidP="000D6FD4">
      <w:pPr>
        <w:spacing w:line="200" w:lineRule="exact"/>
      </w:pPr>
    </w:p>
    <w:p w:rsidR="000D6FD4" w:rsidRDefault="000D6FD4" w:rsidP="000D6FD4">
      <w:pPr>
        <w:spacing w:before="19" w:line="240" w:lineRule="exact"/>
        <w:rPr>
          <w:sz w:val="24"/>
          <w:szCs w:val="24"/>
        </w:rPr>
      </w:pPr>
    </w:p>
    <w:p w:rsidR="000D6FD4" w:rsidRDefault="000D6FD4" w:rsidP="000D6FD4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 xml:space="preserve">U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ompatib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</w:p>
    <w:p w:rsidR="000D6FD4" w:rsidRDefault="000D6FD4" w:rsidP="000D6FD4">
      <w:pPr>
        <w:spacing w:before="9" w:line="120" w:lineRule="exact"/>
        <w:rPr>
          <w:sz w:val="13"/>
          <w:szCs w:val="13"/>
        </w:rPr>
      </w:pPr>
    </w:p>
    <w:p w:rsidR="000D6FD4" w:rsidRDefault="000D6FD4" w:rsidP="000D6FD4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5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ssor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ompatib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</w:p>
    <w:p w:rsidR="000D6FD4" w:rsidRDefault="000D6FD4" w:rsidP="000D6FD4">
      <w:pPr>
        <w:spacing w:before="7" w:line="120" w:lineRule="exact"/>
        <w:rPr>
          <w:sz w:val="13"/>
          <w:szCs w:val="13"/>
        </w:rPr>
      </w:pPr>
    </w:p>
    <w:p w:rsidR="000D6FD4" w:rsidRDefault="000D6FD4" w:rsidP="000D6FD4">
      <w:pPr>
        <w:ind w:left="4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 xml:space="preserve">No CD ROM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</w:p>
    <w:p w:rsidR="000D6FD4" w:rsidRDefault="000D6FD4" w:rsidP="000D6FD4">
      <w:pPr>
        <w:spacing w:before="7" w:line="120" w:lineRule="exact"/>
        <w:rPr>
          <w:sz w:val="13"/>
          <w:szCs w:val="13"/>
        </w:rPr>
      </w:pPr>
    </w:p>
    <w:p w:rsidR="000D6FD4" w:rsidRDefault="000D6FD4" w:rsidP="000D6FD4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5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 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ora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</w:p>
    <w:p w:rsidR="00891C5E" w:rsidRDefault="00891C5E" w:rsidP="000D6FD4">
      <w:pPr>
        <w:ind w:left="460"/>
        <w:rPr>
          <w:sz w:val="24"/>
          <w:szCs w:val="24"/>
        </w:rPr>
      </w:pPr>
    </w:p>
    <w:p w:rsidR="00891C5E" w:rsidRDefault="00891C5E" w:rsidP="000D6FD4">
      <w:pPr>
        <w:ind w:left="460"/>
        <w:rPr>
          <w:sz w:val="24"/>
          <w:szCs w:val="24"/>
        </w:rPr>
      </w:pPr>
    </w:p>
    <w:p w:rsidR="000D6FD4" w:rsidRDefault="000D6FD4" w:rsidP="00A36B43">
      <w:pPr>
        <w:spacing w:before="78"/>
        <w:rPr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os 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s of</w:t>
      </w:r>
      <w:r>
        <w:rPr>
          <w:b/>
          <w:spacing w:val="1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otion</w:t>
      </w:r>
      <w:proofErr w:type="spellEnd"/>
    </w:p>
    <w:p w:rsidR="000D6FD4" w:rsidRDefault="000D6FD4" w:rsidP="000D6FD4">
      <w:pPr>
        <w:spacing w:before="6" w:line="120" w:lineRule="exact"/>
        <w:rPr>
          <w:sz w:val="13"/>
          <w:szCs w:val="13"/>
        </w:rPr>
      </w:pPr>
    </w:p>
    <w:p w:rsidR="000D6FD4" w:rsidRDefault="000D6FD4" w:rsidP="000D6FD4">
      <w:pPr>
        <w:spacing w:line="200" w:lineRule="exact"/>
      </w:pPr>
    </w:p>
    <w:p w:rsidR="000D6FD4" w:rsidRDefault="000D6FD4" w:rsidP="000D6FD4">
      <w:pPr>
        <w:ind w:left="100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ros</w:t>
      </w:r>
    </w:p>
    <w:p w:rsidR="000D6FD4" w:rsidRDefault="000D6FD4" w:rsidP="000D6FD4">
      <w:pPr>
        <w:spacing w:before="8" w:line="160" w:lineRule="exact"/>
        <w:rPr>
          <w:sz w:val="17"/>
          <w:szCs w:val="17"/>
        </w:rPr>
      </w:pPr>
    </w:p>
    <w:p w:rsidR="000D6FD4" w:rsidRDefault="000D6FD4" w:rsidP="000D6FD4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spacing w:val="-3"/>
          <w:sz w:val="24"/>
          <w:szCs w:val="24"/>
        </w:rPr>
        <w:t>Z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ro downti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(no dow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)</w:t>
      </w:r>
    </w:p>
    <w:p w:rsidR="000D6FD4" w:rsidRDefault="000D6FD4" w:rsidP="000D6FD4">
      <w:pPr>
        <w:spacing w:before="9" w:line="120" w:lineRule="exact"/>
        <w:rPr>
          <w:sz w:val="13"/>
          <w:szCs w:val="13"/>
        </w:rPr>
      </w:pPr>
    </w:p>
    <w:p w:rsidR="000D6FD4" w:rsidRDefault="000D6FD4" w:rsidP="000D6FD4">
      <w:pPr>
        <w:ind w:left="460"/>
        <w:rPr>
          <w:sz w:val="24"/>
          <w:szCs w:val="24"/>
        </w:rPr>
      </w:pPr>
      <w:r>
        <w:rPr>
          <w:sz w:val="24"/>
          <w:szCs w:val="24"/>
        </w:rPr>
        <w:t>2.   Cont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nuous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rvi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</w:p>
    <w:p w:rsidR="000D6FD4" w:rsidRDefault="000D6FD4" w:rsidP="000D6FD4">
      <w:pPr>
        <w:spacing w:before="7" w:line="120" w:lineRule="exact"/>
        <w:rPr>
          <w:sz w:val="13"/>
          <w:szCs w:val="13"/>
        </w:rPr>
      </w:pPr>
    </w:p>
    <w:p w:rsidR="000D6FD4" w:rsidRDefault="000D6FD4" w:rsidP="000D6FD4">
      <w:pPr>
        <w:ind w:left="460"/>
        <w:rPr>
          <w:sz w:val="24"/>
          <w:szCs w:val="24"/>
        </w:rPr>
      </w:pPr>
      <w:r>
        <w:rPr>
          <w:sz w:val="24"/>
          <w:szCs w:val="24"/>
        </w:rPr>
        <w:t>3.   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ful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rming mainten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 on 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ESXi</w:t>
      </w:r>
      <w:proofErr w:type="spellEnd"/>
      <w:r>
        <w:rPr>
          <w:sz w:val="24"/>
          <w:szCs w:val="24"/>
        </w:rPr>
        <w:t xml:space="preserve"> host</w:t>
      </w:r>
    </w:p>
    <w:p w:rsidR="000D6FD4" w:rsidRDefault="000D6FD4" w:rsidP="000D6FD4">
      <w:pPr>
        <w:spacing w:before="9" w:line="120" w:lineRule="exact"/>
        <w:rPr>
          <w:sz w:val="13"/>
          <w:szCs w:val="13"/>
        </w:rPr>
      </w:pPr>
    </w:p>
    <w:p w:rsidR="000D6FD4" w:rsidRDefault="000D6FD4" w:rsidP="000D6FD4">
      <w:pPr>
        <w:ind w:left="460"/>
        <w:rPr>
          <w:sz w:val="24"/>
          <w:szCs w:val="24"/>
        </w:rPr>
      </w:pPr>
      <w:r>
        <w:rPr>
          <w:sz w:val="24"/>
          <w:szCs w:val="24"/>
        </w:rPr>
        <w:t>4.   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um ha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</w:p>
    <w:p w:rsidR="000D6FD4" w:rsidRDefault="000D6FD4" w:rsidP="000D6FD4">
      <w:pPr>
        <w:spacing w:before="7" w:line="120" w:lineRule="exact"/>
        <w:rPr>
          <w:sz w:val="13"/>
          <w:szCs w:val="13"/>
        </w:rPr>
      </w:pPr>
    </w:p>
    <w:p w:rsidR="000D6FD4" w:rsidRDefault="000D6FD4" w:rsidP="000D6FD4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5.   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</w:p>
    <w:p w:rsidR="000D6FD4" w:rsidRDefault="000D6FD4" w:rsidP="000D6FD4">
      <w:pPr>
        <w:spacing w:before="2" w:line="140" w:lineRule="exact"/>
        <w:rPr>
          <w:sz w:val="15"/>
          <w:szCs w:val="15"/>
        </w:rPr>
      </w:pPr>
    </w:p>
    <w:p w:rsidR="000D6FD4" w:rsidRDefault="000D6FD4" w:rsidP="000D6FD4">
      <w:pPr>
        <w:spacing w:line="200" w:lineRule="exact"/>
      </w:pPr>
    </w:p>
    <w:p w:rsidR="000D6FD4" w:rsidRDefault="000D6FD4" w:rsidP="000D6FD4">
      <w:pPr>
        <w:spacing w:line="200" w:lineRule="exact"/>
      </w:pPr>
    </w:p>
    <w:p w:rsidR="000D6FD4" w:rsidRDefault="000D6FD4" w:rsidP="000D6FD4">
      <w:pPr>
        <w:ind w:left="100"/>
        <w:rPr>
          <w:sz w:val="24"/>
          <w:szCs w:val="24"/>
        </w:rPr>
      </w:pP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ons</w:t>
      </w:r>
    </w:p>
    <w:p w:rsidR="000D6FD4" w:rsidRDefault="000D6FD4" w:rsidP="000D6FD4">
      <w:pPr>
        <w:spacing w:before="9" w:line="120" w:lineRule="exact"/>
        <w:rPr>
          <w:sz w:val="13"/>
          <w:szCs w:val="13"/>
        </w:rPr>
      </w:pPr>
    </w:p>
    <w:p w:rsidR="000D6FD4" w:rsidRDefault="000D6FD4" w:rsidP="000D6FD4">
      <w:pPr>
        <w:ind w:left="460"/>
        <w:rPr>
          <w:sz w:val="24"/>
          <w:szCs w:val="24"/>
        </w:rPr>
      </w:pPr>
      <w:r>
        <w:rPr>
          <w:sz w:val="24"/>
          <w:szCs w:val="24"/>
        </w:rPr>
        <w:t>1.   Do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not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 mi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with </w:t>
      </w:r>
      <w:proofErr w:type="spellStart"/>
      <w:r>
        <w:rPr>
          <w:sz w:val="24"/>
          <w:szCs w:val="24"/>
        </w:rPr>
        <w:t>vMot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tel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AMD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proc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s.</w:t>
      </w:r>
    </w:p>
    <w:p w:rsidR="000D6FD4" w:rsidRDefault="000D6FD4" w:rsidP="000D6FD4">
      <w:pPr>
        <w:spacing w:before="7" w:line="120" w:lineRule="exact"/>
        <w:rPr>
          <w:sz w:val="13"/>
          <w:szCs w:val="13"/>
        </w:rPr>
      </w:pPr>
    </w:p>
    <w:p w:rsidR="000D6FD4" w:rsidRDefault="000D6FD4" w:rsidP="000D6FD4">
      <w:pPr>
        <w:spacing w:line="360" w:lineRule="auto"/>
        <w:ind w:left="820" w:right="939" w:hanging="360"/>
        <w:rPr>
          <w:sz w:val="24"/>
          <w:szCs w:val="24"/>
        </w:rPr>
      </w:pPr>
      <w:r>
        <w:rPr>
          <w:sz w:val="24"/>
          <w:szCs w:val="24"/>
        </w:rPr>
        <w:t>2.   B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OS setti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 of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hos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s 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 to en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 virtu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ute prot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</w:t>
      </w:r>
    </w:p>
    <w:p w:rsidR="000D6FD4" w:rsidRDefault="000D6FD4" w:rsidP="000D6FD4">
      <w:pPr>
        <w:spacing w:before="8" w:line="120" w:lineRule="exact"/>
        <w:rPr>
          <w:sz w:val="12"/>
          <w:szCs w:val="12"/>
        </w:rPr>
      </w:pPr>
    </w:p>
    <w:p w:rsidR="000D6FD4" w:rsidRDefault="000D6FD4" w:rsidP="000D6FD4">
      <w:pPr>
        <w:spacing w:line="200" w:lineRule="exact"/>
      </w:pPr>
    </w:p>
    <w:p w:rsidR="000D6FD4" w:rsidRDefault="000D6FD4" w:rsidP="000D6FD4">
      <w:pPr>
        <w:spacing w:line="200" w:lineRule="exact"/>
      </w:pPr>
    </w:p>
    <w:p w:rsidR="000D6FD4" w:rsidRDefault="000D6FD4" w:rsidP="000D6FD4">
      <w:pPr>
        <w:spacing w:line="200" w:lineRule="exact"/>
      </w:pPr>
    </w:p>
    <w:p w:rsidR="000D6FD4" w:rsidRDefault="000D6FD4" w:rsidP="000D6FD4">
      <w:pPr>
        <w:ind w:left="100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s of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o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proofErr w:type="spellStart"/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otion</w:t>
      </w:r>
      <w:proofErr w:type="spellEnd"/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on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M</w:t>
      </w:r>
      <w:r>
        <w:rPr>
          <w:b/>
          <w:spacing w:val="2"/>
          <w:sz w:val="24"/>
          <w:szCs w:val="24"/>
        </w:rPr>
        <w:t>w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</w:p>
    <w:p w:rsidR="000D6FD4" w:rsidRDefault="000D6FD4" w:rsidP="000D6FD4">
      <w:pPr>
        <w:spacing w:before="8" w:line="120" w:lineRule="exact"/>
        <w:rPr>
          <w:sz w:val="13"/>
          <w:szCs w:val="13"/>
        </w:rPr>
      </w:pPr>
    </w:p>
    <w:p w:rsidR="000D6FD4" w:rsidRDefault="000D6FD4" w:rsidP="000D6FD4">
      <w:pPr>
        <w:spacing w:line="200" w:lineRule="exact"/>
      </w:pPr>
    </w:p>
    <w:p w:rsidR="000D6FD4" w:rsidRDefault="000D6FD4" w:rsidP="000D6FD4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on the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ESXi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hosts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onn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 us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VM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re </w:t>
      </w:r>
      <w:proofErr w:type="spellStart"/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soft</w:t>
      </w:r>
      <w:r>
        <w:rPr>
          <w:spacing w:val="2"/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re.</w:t>
      </w:r>
    </w:p>
    <w:p w:rsidR="000D6FD4" w:rsidRDefault="000D6FD4" w:rsidP="000D6FD4">
      <w:pPr>
        <w:spacing w:before="7" w:line="120" w:lineRule="exact"/>
        <w:rPr>
          <w:sz w:val="13"/>
          <w:szCs w:val="13"/>
        </w:rPr>
      </w:pPr>
    </w:p>
    <w:p w:rsidR="000D6FD4" w:rsidRDefault="000D6FD4" w:rsidP="000D6FD4">
      <w:pPr>
        <w:ind w:left="460"/>
        <w:rPr>
          <w:sz w:val="24"/>
          <w:szCs w:val="24"/>
        </w:rPr>
      </w:pPr>
      <w:r>
        <w:rPr>
          <w:sz w:val="24"/>
          <w:szCs w:val="24"/>
        </w:rPr>
        <w:t>2.   Cr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virt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hine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on the host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pow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0D6FD4" w:rsidRDefault="000D6FD4" w:rsidP="000D6FD4">
      <w:pPr>
        <w:spacing w:before="9" w:line="120" w:lineRule="exact"/>
        <w:rPr>
          <w:sz w:val="13"/>
          <w:szCs w:val="13"/>
        </w:rPr>
      </w:pPr>
    </w:p>
    <w:p w:rsidR="000D6FD4" w:rsidRDefault="000D6FD4" w:rsidP="000D6FD4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3.  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host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 to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‘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onfi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on’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tab.</w:t>
      </w:r>
    </w:p>
    <w:p w:rsidR="000D6FD4" w:rsidRDefault="000D6FD4" w:rsidP="000D6FD4">
      <w:pPr>
        <w:spacing w:before="7" w:line="120" w:lineRule="exact"/>
        <w:rPr>
          <w:sz w:val="13"/>
          <w:szCs w:val="13"/>
        </w:rPr>
      </w:pPr>
    </w:p>
    <w:p w:rsidR="000D6FD4" w:rsidRDefault="000D6FD4" w:rsidP="000D6FD4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4.   Go to </w:t>
      </w:r>
      <w:r>
        <w:rPr>
          <w:spacing w:val="-1"/>
          <w:sz w:val="24"/>
          <w:szCs w:val="24"/>
        </w:rPr>
        <w:t>‘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twor</w:t>
      </w:r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’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k on </w:t>
      </w:r>
      <w:r>
        <w:rPr>
          <w:spacing w:val="-1"/>
          <w:sz w:val="24"/>
          <w:szCs w:val="24"/>
        </w:rPr>
        <w:t>‘</w:t>
      </w:r>
      <w:r>
        <w:rPr>
          <w:sz w:val="24"/>
          <w:szCs w:val="24"/>
        </w:rPr>
        <w:t xml:space="preserve">Add </w:t>
      </w:r>
      <w:r>
        <w:rPr>
          <w:spacing w:val="1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twor</w:t>
      </w:r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’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 the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witch</w:t>
      </w:r>
      <w:proofErr w:type="spellEnd"/>
      <w:r>
        <w:rPr>
          <w:sz w:val="24"/>
          <w:szCs w:val="24"/>
        </w:rPr>
        <w:t>.</w:t>
      </w:r>
    </w:p>
    <w:p w:rsidR="000D6FD4" w:rsidRDefault="000D6FD4" w:rsidP="000D6FD4">
      <w:pPr>
        <w:spacing w:before="9" w:line="120" w:lineRule="exact"/>
        <w:rPr>
          <w:sz w:val="13"/>
          <w:szCs w:val="13"/>
        </w:rPr>
      </w:pPr>
    </w:p>
    <w:p w:rsidR="000D6FD4" w:rsidRDefault="000D6FD4" w:rsidP="000D6FD4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5.   Choose </w:t>
      </w:r>
      <w:r>
        <w:rPr>
          <w:spacing w:val="-1"/>
          <w:sz w:val="24"/>
          <w:szCs w:val="24"/>
        </w:rPr>
        <w:t>‘</w:t>
      </w:r>
      <w:proofErr w:type="spellStart"/>
      <w:r>
        <w:rPr>
          <w:sz w:val="24"/>
          <w:szCs w:val="24"/>
        </w:rPr>
        <w:t>VMk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proofErr w:type="spellEnd"/>
      <w:r>
        <w:rPr>
          <w:sz w:val="24"/>
          <w:szCs w:val="24"/>
        </w:rPr>
        <w:t>’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Ne</w:t>
      </w:r>
      <w:r>
        <w:rPr>
          <w:sz w:val="24"/>
          <w:szCs w:val="24"/>
        </w:rPr>
        <w:t>tw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rk Wi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 on N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0D6FD4" w:rsidRDefault="000D6FD4" w:rsidP="000D6FD4">
      <w:pPr>
        <w:spacing w:before="7" w:line="120" w:lineRule="exact"/>
        <w:rPr>
          <w:sz w:val="13"/>
          <w:szCs w:val="13"/>
        </w:rPr>
      </w:pPr>
    </w:p>
    <w:p w:rsidR="000D6FD4" w:rsidRDefault="000D6FD4" w:rsidP="000D6FD4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6.   Choose </w:t>
      </w:r>
      <w:r>
        <w:rPr>
          <w:spacing w:val="-1"/>
          <w:sz w:val="24"/>
          <w:szCs w:val="24"/>
        </w:rPr>
        <w:t>‘</w:t>
      </w:r>
      <w:r>
        <w:rPr>
          <w:sz w:val="24"/>
          <w:szCs w:val="24"/>
        </w:rPr>
        <w:t>Cr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stand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 s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h</w:t>
      </w:r>
      <w:r>
        <w:rPr>
          <w:sz w:val="24"/>
          <w:szCs w:val="24"/>
        </w:rPr>
        <w:t>’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 N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t.</w:t>
      </w:r>
    </w:p>
    <w:p w:rsidR="000D6FD4" w:rsidRDefault="000D6FD4" w:rsidP="000D6FD4">
      <w:pPr>
        <w:spacing w:before="9" w:line="120" w:lineRule="exact"/>
        <w:rPr>
          <w:sz w:val="13"/>
          <w:szCs w:val="13"/>
        </w:rPr>
      </w:pPr>
    </w:p>
    <w:p w:rsidR="000D6FD4" w:rsidRDefault="000D6FD4" w:rsidP="000D6FD4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7.  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rovide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twork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 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‘</w:t>
      </w:r>
      <w:r>
        <w:rPr>
          <w:sz w:val="24"/>
          <w:szCs w:val="24"/>
        </w:rPr>
        <w:t>Use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port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ro</w:t>
      </w:r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>p for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vMotio</w:t>
      </w:r>
      <w:r>
        <w:rPr>
          <w:spacing w:val="2"/>
          <w:sz w:val="24"/>
          <w:szCs w:val="24"/>
        </w:rPr>
        <w:t>n</w:t>
      </w:r>
      <w:proofErr w:type="spellEnd"/>
      <w:r>
        <w:rPr>
          <w:spacing w:val="-1"/>
          <w:sz w:val="24"/>
          <w:szCs w:val="24"/>
        </w:rPr>
        <w:t>’</w:t>
      </w:r>
      <w:r>
        <w:rPr>
          <w:sz w:val="24"/>
          <w:szCs w:val="24"/>
        </w:rPr>
        <w:t>.</w:t>
      </w:r>
    </w:p>
    <w:p w:rsidR="000D6FD4" w:rsidRDefault="000D6FD4" w:rsidP="000D6FD4">
      <w:pPr>
        <w:spacing w:before="7" w:line="120" w:lineRule="exact"/>
        <w:rPr>
          <w:sz w:val="13"/>
          <w:szCs w:val="13"/>
        </w:rPr>
      </w:pPr>
    </w:p>
    <w:p w:rsidR="000D6FD4" w:rsidRDefault="000D6FD4" w:rsidP="000D6FD4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8.  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(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dr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ss and subn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k</w:t>
      </w:r>
      <w:r>
        <w:rPr>
          <w:sz w:val="24"/>
          <w:szCs w:val="24"/>
        </w:rPr>
        <w:t>)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 on N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t.</w:t>
      </w:r>
    </w:p>
    <w:p w:rsidR="000D6FD4" w:rsidRDefault="000D6FD4" w:rsidP="000D6FD4">
      <w:pPr>
        <w:spacing w:before="9" w:line="120" w:lineRule="exact"/>
        <w:rPr>
          <w:sz w:val="13"/>
          <w:szCs w:val="13"/>
        </w:rPr>
      </w:pPr>
    </w:p>
    <w:p w:rsidR="000D6FD4" w:rsidRDefault="000D6FD4" w:rsidP="000D6FD4">
      <w:pPr>
        <w:ind w:left="460"/>
        <w:rPr>
          <w:sz w:val="24"/>
          <w:szCs w:val="24"/>
        </w:rPr>
      </w:pPr>
      <w:r>
        <w:rPr>
          <w:sz w:val="24"/>
          <w:szCs w:val="24"/>
        </w:rPr>
        <w:t>9.   Cl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k on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sh.</w:t>
      </w:r>
    </w:p>
    <w:p w:rsidR="000D6FD4" w:rsidRDefault="000D6FD4" w:rsidP="000D6FD4">
      <w:pPr>
        <w:spacing w:before="7" w:line="120" w:lineRule="exact"/>
        <w:rPr>
          <w:sz w:val="13"/>
          <w:szCs w:val="13"/>
        </w:rPr>
      </w:pPr>
    </w:p>
    <w:p w:rsidR="000D6FD4" w:rsidRDefault="000D6FD4" w:rsidP="000D6FD4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10. Go to </w:t>
      </w:r>
      <w:r>
        <w:rPr>
          <w:spacing w:val="-1"/>
          <w:sz w:val="24"/>
          <w:szCs w:val="24"/>
        </w:rPr>
        <w:t>‘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tworki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’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b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 on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‘</w:t>
      </w:r>
      <w:r>
        <w:rPr>
          <w:sz w:val="24"/>
          <w:szCs w:val="24"/>
        </w:rPr>
        <w:t xml:space="preserve">Add </w:t>
      </w:r>
      <w:r>
        <w:rPr>
          <w:spacing w:val="1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two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kin</w:t>
      </w:r>
      <w:r>
        <w:rPr>
          <w:spacing w:val="-1"/>
          <w:sz w:val="24"/>
          <w:szCs w:val="24"/>
        </w:rPr>
        <w:t>g’</w:t>
      </w:r>
      <w:r>
        <w:rPr>
          <w:sz w:val="24"/>
          <w:szCs w:val="24"/>
        </w:rPr>
        <w:t>.</w:t>
      </w:r>
    </w:p>
    <w:p w:rsidR="000D6FD4" w:rsidRDefault="000D6FD4" w:rsidP="000D6FD4">
      <w:pPr>
        <w:spacing w:before="9" w:line="120" w:lineRule="exact"/>
        <w:rPr>
          <w:sz w:val="13"/>
          <w:szCs w:val="13"/>
        </w:rPr>
      </w:pPr>
    </w:p>
    <w:p w:rsidR="000D6FD4" w:rsidRDefault="000D6FD4" w:rsidP="000D6FD4">
      <w:pPr>
        <w:spacing w:line="359" w:lineRule="auto"/>
        <w:ind w:left="820" w:right="488" w:hanging="360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orm the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 steps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step 4 to step 8.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W</w:t>
      </w:r>
      <w:r>
        <w:rPr>
          <w:spacing w:val="-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pr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vid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 provide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dif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n the 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rli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 one)</w:t>
      </w:r>
    </w:p>
    <w:p w:rsidR="000D6FD4" w:rsidRDefault="000D6FD4" w:rsidP="000D6FD4">
      <w:pPr>
        <w:spacing w:before="9" w:line="260" w:lineRule="exact"/>
        <w:ind w:left="460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E535D9F" wp14:editId="5F3BA26F">
                <wp:simplePos x="0" y="0"/>
                <wp:positionH relativeFrom="page">
                  <wp:posOffset>1125220</wp:posOffset>
                </wp:positionH>
                <wp:positionV relativeFrom="paragraph">
                  <wp:posOffset>288290</wp:posOffset>
                </wp:positionV>
                <wp:extent cx="5540375" cy="0"/>
                <wp:effectExtent l="10795" t="9525" r="11430" b="952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0375" cy="0"/>
                          <a:chOff x="1772" y="454"/>
                          <a:chExt cx="8725" cy="0"/>
                        </a:xfrm>
                      </wpg:grpSpPr>
                      <wps:wsp>
                        <wps:cNvPr id="7" name="Freeform 3"/>
                        <wps:cNvSpPr>
                          <a:spLocks/>
                        </wps:cNvSpPr>
                        <wps:spPr bwMode="auto">
                          <a:xfrm>
                            <a:off x="1772" y="454"/>
                            <a:ext cx="8725" cy="0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725"/>
                              <a:gd name="T2" fmla="+- 0 10497 1772"/>
                              <a:gd name="T3" fmla="*/ T2 w 872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25">
                                <a:moveTo>
                                  <a:pt x="0" y="0"/>
                                </a:moveTo>
                                <a:lnTo>
                                  <a:pt x="8725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88.6pt;margin-top:22.7pt;width:436.25pt;height:0;z-index:-251656192;mso-position-horizontal-relative:page" coordorigin="1772,454" coordsize="872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">
                <v:shape id="Freeform 3" o:spid="_x0000_s1027" style="position:absolute;left:1772;top:454;width:8725;height:0;visibility:visible;mso-wrap-style:square;v-text-anchor:top" coordsize="87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9RH8UA&#10;AADaAAAADwAAAGRycy9kb3ducmV2LnhtbESP3WrCQBSE7wu+w3KE3tWNVmyNWcUWhYJQqCm9PmRP&#10;fjB7NmY3Jvr0XaHQy2FmvmGSzWBqcaHWVZYVTCcRCOLM6ooLBd/p/ukVhPPIGmvLpOBKDjbr0UOC&#10;sbY9f9Hl6AsRIOxiVFB638RSuqwkg25iG+Lg5bY16INsC6lb7APc1HIWRQtpsOKwUGJD7yVlp2Nn&#10;FNy6+Vt67ppF3u+qZXY+3H4+n1OlHsfDdgXC0+D/w3/tD63gBe5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P1EfxQAAANoAAAAPAAAAAAAAAAAAAAAAAJgCAABkcnMv&#10;ZG93bnJldi54bWxQSwUGAAAAAAQABAD1AAAAigMAAAAA&#10;" path="m,l8725,e" filled="f" strokeweight=".82pt">
                  <v:path arrowok="t" o:connecttype="custom" o:connectlocs="0,0;8725,0" o:connectangles="0,0"/>
                </v:shape>
                <w10:wrap anchorx="page"/>
              </v:group>
            </w:pict>
          </mc:Fallback>
        </mc:AlternateContent>
      </w:r>
      <w:r>
        <w:rPr>
          <w:position w:val="-1"/>
          <w:sz w:val="24"/>
          <w:szCs w:val="24"/>
        </w:rPr>
        <w:t>12. Cl</w:t>
      </w:r>
      <w:r>
        <w:rPr>
          <w:spacing w:val="1"/>
          <w:position w:val="-1"/>
          <w:sz w:val="24"/>
          <w:szCs w:val="24"/>
        </w:rPr>
        <w:t>i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k on N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2"/>
          <w:position w:val="-1"/>
          <w:sz w:val="24"/>
          <w:szCs w:val="24"/>
        </w:rPr>
        <w:t>x</w:t>
      </w:r>
      <w:r>
        <w:rPr>
          <w:position w:val="-1"/>
          <w:sz w:val="24"/>
          <w:szCs w:val="24"/>
        </w:rPr>
        <w:t xml:space="preserve">t and </w:t>
      </w:r>
      <w:r>
        <w:rPr>
          <w:spacing w:val="-2"/>
          <w:position w:val="-1"/>
          <w:sz w:val="24"/>
          <w:szCs w:val="24"/>
        </w:rPr>
        <w:t>F</w:t>
      </w:r>
      <w:r>
        <w:rPr>
          <w:position w:val="-1"/>
          <w:sz w:val="24"/>
          <w:szCs w:val="24"/>
        </w:rPr>
        <w:t>in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sh.</w:t>
      </w:r>
    </w:p>
    <w:p w:rsidR="000D6FD4" w:rsidRDefault="000D6FD4" w:rsidP="000D6FD4">
      <w:pPr>
        <w:spacing w:before="10" w:line="140" w:lineRule="exact"/>
        <w:rPr>
          <w:sz w:val="15"/>
          <w:szCs w:val="15"/>
        </w:rPr>
      </w:pPr>
    </w:p>
    <w:p w:rsidR="000D6FD4" w:rsidRDefault="000D6FD4" w:rsidP="000D6FD4">
      <w:pPr>
        <w:spacing w:line="200" w:lineRule="exact"/>
      </w:pPr>
    </w:p>
    <w:p w:rsidR="000D6FD4" w:rsidRDefault="000D6FD4" w:rsidP="000D6FD4">
      <w:pPr>
        <w:spacing w:line="200" w:lineRule="exact"/>
      </w:pPr>
    </w:p>
    <w:p w:rsidR="000D6FD4" w:rsidRDefault="000D6FD4" w:rsidP="000D6FD4">
      <w:pPr>
        <w:spacing w:before="29"/>
        <w:ind w:left="460"/>
        <w:rPr>
          <w:sz w:val="24"/>
          <w:szCs w:val="24"/>
        </w:rPr>
      </w:pPr>
      <w:r>
        <w:rPr>
          <w:sz w:val="24"/>
          <w:szCs w:val="24"/>
        </w:rPr>
        <w:t>1.   Ri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 click on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virtu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hine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 on Mi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te.</w:t>
      </w:r>
    </w:p>
    <w:p w:rsidR="000D6FD4" w:rsidRDefault="000D6FD4" w:rsidP="000D6FD4">
      <w:pPr>
        <w:spacing w:before="9" w:line="120" w:lineRule="exact"/>
        <w:rPr>
          <w:sz w:val="13"/>
          <w:szCs w:val="13"/>
        </w:rPr>
      </w:pPr>
    </w:p>
    <w:p w:rsidR="000D6FD4" w:rsidRDefault="000D6FD4" w:rsidP="000D6FD4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‘</w:t>
      </w:r>
      <w:r>
        <w:rPr>
          <w:sz w:val="24"/>
          <w:szCs w:val="24"/>
        </w:rPr>
        <w:t>Ch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 hos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’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 on N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t.</w:t>
      </w:r>
    </w:p>
    <w:p w:rsidR="000D6FD4" w:rsidRDefault="000D6FD4" w:rsidP="000D6FD4">
      <w:pPr>
        <w:spacing w:before="7" w:line="120" w:lineRule="exact"/>
        <w:rPr>
          <w:sz w:val="13"/>
          <w:szCs w:val="13"/>
        </w:rPr>
      </w:pPr>
    </w:p>
    <w:p w:rsidR="000D6FD4" w:rsidRDefault="000D6FD4" w:rsidP="000D6FD4">
      <w:pPr>
        <w:ind w:left="4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 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rv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virt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hine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 on N</w:t>
      </w:r>
      <w:r>
        <w:rPr>
          <w:spacing w:val="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t.</w:t>
      </w:r>
    </w:p>
    <w:p w:rsidR="000D6FD4" w:rsidRDefault="000D6FD4" w:rsidP="000D6FD4">
      <w:pPr>
        <w:spacing w:before="9" w:line="120" w:lineRule="exact"/>
        <w:rPr>
          <w:sz w:val="13"/>
          <w:szCs w:val="13"/>
        </w:rPr>
      </w:pPr>
    </w:p>
    <w:p w:rsidR="000D6FD4" w:rsidRDefault="000D6FD4" w:rsidP="00891C5E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4.  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vMotion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prio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‘</w:t>
      </w:r>
      <w:r>
        <w:rPr>
          <w:sz w:val="24"/>
          <w:szCs w:val="24"/>
        </w:rPr>
        <w:t>Hi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h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rio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’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 on N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t.</w:t>
      </w:r>
      <w:r w:rsidR="00891C5E">
        <w:rPr>
          <w:sz w:val="24"/>
          <w:szCs w:val="24"/>
        </w:rPr>
        <w:t xml:space="preserve"> </w:t>
      </w:r>
      <w:r>
        <w:rPr>
          <w:sz w:val="24"/>
          <w:szCs w:val="24"/>
        </w:rPr>
        <w:t>5.   Cl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 on N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 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om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-1"/>
          <w:sz w:val="24"/>
          <w:szCs w:val="24"/>
        </w:rPr>
        <w:t>‘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te’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b.</w:t>
      </w:r>
    </w:p>
    <w:p w:rsidR="000D6FD4" w:rsidRDefault="000D6FD4" w:rsidP="000D6FD4">
      <w:pPr>
        <w:spacing w:before="27" w:line="400" w:lineRule="exact"/>
        <w:ind w:left="820" w:right="424" w:hanging="360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756140D" wp14:editId="6C4C2F94">
                <wp:simplePos x="0" y="0"/>
                <wp:positionH relativeFrom="page">
                  <wp:posOffset>1125220</wp:posOffset>
                </wp:positionH>
                <wp:positionV relativeFrom="paragraph">
                  <wp:posOffset>635000</wp:posOffset>
                </wp:positionV>
                <wp:extent cx="5540375" cy="0"/>
                <wp:effectExtent l="10795" t="13970" r="11430" b="1460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0375" cy="0"/>
                          <a:chOff x="1772" y="1000"/>
                          <a:chExt cx="8725" cy="0"/>
                        </a:xfrm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1772" y="1000"/>
                            <a:ext cx="8725" cy="0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725"/>
                              <a:gd name="T2" fmla="+- 0 10497 1772"/>
                              <a:gd name="T3" fmla="*/ T2 w 872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25">
                                <a:moveTo>
                                  <a:pt x="0" y="0"/>
                                </a:moveTo>
                                <a:lnTo>
                                  <a:pt x="8725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88.6pt;margin-top:50pt;width:436.25pt;height:0;z-index:-251655168;mso-position-horizontal-relative:page" coordorigin="1772,1000" coordsize="872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">
                <v:shape id="Freeform 5" o:spid="_x0000_s1027" style="position:absolute;left:1772;top:1000;width:8725;height:0;visibility:visible;mso-wrap-style:square;v-text-anchor:top" coordsize="87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Fq88UA&#10;AADaAAAADwAAAGRycy9kb3ducmV2LnhtbESP3WrCQBSE7wu+w3KE3tWN1kqNWcUWhYJQqCm9PmRP&#10;fjB7NmY3Jvr0XaHQy2FmvmGSzWBqcaHWVZYVTCcRCOLM6ooLBd/p/ukVhPPIGmvLpOBKDjbr0UOC&#10;sbY9f9Hl6AsRIOxiVFB638RSuqwkg25iG+Lg5bY16INsC6lb7APc1HIWRQtpsOKwUGJD7yVlp2Nn&#10;FNy6+Vt67ppF3u+qZXY+3H4+n1OlHsfDdgXC0+D/w3/tD63gBe5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oWrzxQAAANoAAAAPAAAAAAAAAAAAAAAAAJgCAABkcnMv&#10;ZG93bnJldi54bWxQSwUGAAAAAAQABAD1AAAAigMAAAAA&#10;" path="m,l8725,e" filled="f" strokeweight=".82pt">
                  <v:path arrowok="t" o:connecttype="custom" o:connectlocs="0,0;8725,0" o:connectangles="0,0"/>
                </v:shape>
                <w10:wrap anchorx="page"/>
              </v:group>
            </w:pict>
          </mc:Fallback>
        </mc:AlternateContent>
      </w:r>
      <w:r>
        <w:rPr>
          <w:sz w:val="24"/>
          <w:szCs w:val="24"/>
        </w:rPr>
        <w:t>6.   Cl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k on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sh to 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take 60 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onds (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1"/>
          <w:sz w:val="24"/>
          <w:szCs w:val="24"/>
        </w:rPr>
        <w:t>x</w:t>
      </w:r>
      <w:r>
        <w:rPr>
          <w:sz w:val="24"/>
          <w:szCs w:val="24"/>
        </w:rPr>
        <w:t>.)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complete the mi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ss.</w:t>
      </w:r>
    </w:p>
    <w:p w:rsidR="000D6FD4" w:rsidRDefault="000D6FD4" w:rsidP="000D6FD4">
      <w:pPr>
        <w:spacing w:before="5" w:line="120" w:lineRule="exact"/>
        <w:rPr>
          <w:sz w:val="12"/>
          <w:szCs w:val="12"/>
        </w:rPr>
      </w:pPr>
    </w:p>
    <w:p w:rsidR="000D6FD4" w:rsidRDefault="000D6FD4" w:rsidP="000D6FD4">
      <w:pPr>
        <w:spacing w:line="200" w:lineRule="exact"/>
      </w:pPr>
    </w:p>
    <w:p w:rsidR="000D6FD4" w:rsidRDefault="000D6FD4" w:rsidP="000D6FD4">
      <w:pPr>
        <w:spacing w:line="200" w:lineRule="exact"/>
      </w:pPr>
    </w:p>
    <w:p w:rsidR="000D6FD4" w:rsidRDefault="000D6FD4" w:rsidP="000D6FD4">
      <w:pPr>
        <w:spacing w:before="29"/>
        <w:ind w:left="100"/>
        <w:rPr>
          <w:sz w:val="24"/>
          <w:szCs w:val="24"/>
        </w:rPr>
      </w:pP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 xml:space="preserve">nshots of the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monstr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nnot be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rovid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 due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 of</w:t>
      </w:r>
    </w:p>
    <w:p w:rsidR="000D6FD4" w:rsidRDefault="000D6FD4" w:rsidP="000D6FD4">
      <w:pPr>
        <w:spacing w:before="7" w:line="120" w:lineRule="exact"/>
        <w:rPr>
          <w:sz w:val="13"/>
          <w:szCs w:val="13"/>
        </w:rPr>
      </w:pPr>
    </w:p>
    <w:p w:rsidR="000D6FD4" w:rsidRDefault="000D6FD4" w:rsidP="000D6FD4">
      <w:pPr>
        <w:spacing w:line="260" w:lineRule="exact"/>
        <w:ind w:left="100"/>
        <w:rPr>
          <w:sz w:val="24"/>
          <w:szCs w:val="24"/>
        </w:rPr>
      </w:pPr>
      <w:proofErr w:type="gramStart"/>
      <w:r>
        <w:rPr>
          <w:position w:val="-1"/>
          <w:sz w:val="24"/>
          <w:szCs w:val="24"/>
        </w:rPr>
        <w:t>r</w:t>
      </w:r>
      <w:r>
        <w:rPr>
          <w:spacing w:val="-2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quir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ments</w:t>
      </w:r>
      <w:proofErr w:type="gramEnd"/>
      <w:r>
        <w:rPr>
          <w:position w:val="-1"/>
          <w:sz w:val="24"/>
          <w:szCs w:val="24"/>
        </w:rPr>
        <w:t xml:space="preserve"> of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t</w:t>
      </w:r>
      <w:r>
        <w:rPr>
          <w:spacing w:val="3"/>
          <w:position w:val="-1"/>
          <w:sz w:val="24"/>
          <w:szCs w:val="24"/>
        </w:rPr>
        <w:t>h</w:t>
      </w:r>
      <w:r>
        <w:rPr>
          <w:position w:val="-1"/>
          <w:sz w:val="24"/>
          <w:szCs w:val="24"/>
        </w:rPr>
        <w:t>e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PC</w:t>
      </w:r>
      <w:r>
        <w:rPr>
          <w:position w:val="-1"/>
          <w:sz w:val="24"/>
          <w:szCs w:val="24"/>
        </w:rPr>
        <w:t>.)</w:t>
      </w:r>
    </w:p>
    <w:p w:rsidR="000D6FD4" w:rsidRDefault="000D6FD4" w:rsidP="000D6FD4">
      <w:pPr>
        <w:spacing w:line="200" w:lineRule="exact"/>
      </w:pPr>
    </w:p>
    <w:p w:rsidR="000D5650" w:rsidRDefault="000D5650">
      <w:pPr>
        <w:spacing w:before="7" w:line="120" w:lineRule="exact"/>
        <w:rPr>
          <w:sz w:val="13"/>
          <w:szCs w:val="13"/>
        </w:rPr>
      </w:pPr>
    </w:p>
    <w:sectPr w:rsidR="000D5650" w:rsidSect="00A42FAE">
      <w:footerReference w:type="default" r:id="rId11"/>
      <w:footerReference w:type="first" r:id="rId12"/>
      <w:pgSz w:w="11920" w:h="16840"/>
      <w:pgMar w:top="1340" w:right="1320" w:bottom="280" w:left="168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2D4" w:rsidRDefault="007922D4" w:rsidP="006B36B3">
      <w:r>
        <w:separator/>
      </w:r>
    </w:p>
  </w:endnote>
  <w:endnote w:type="continuationSeparator" w:id="0">
    <w:p w:rsidR="007922D4" w:rsidRDefault="007922D4" w:rsidP="006B3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18062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2FAE" w:rsidRDefault="00A42F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42B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E3D32" w:rsidRDefault="007922D4">
    <w:pPr>
      <w:spacing w:line="200" w:lineRule="exac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97613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36B3" w:rsidRDefault="006B36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2FA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B36B3" w:rsidRDefault="006B36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2D4" w:rsidRDefault="007922D4" w:rsidP="006B36B3">
      <w:r>
        <w:separator/>
      </w:r>
    </w:p>
  </w:footnote>
  <w:footnote w:type="continuationSeparator" w:id="0">
    <w:p w:rsidR="007922D4" w:rsidRDefault="007922D4" w:rsidP="006B3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0700E"/>
    <w:multiLevelType w:val="hybridMultilevel"/>
    <w:tmpl w:val="0D4A1F5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26152624"/>
    <w:multiLevelType w:val="multilevel"/>
    <w:tmpl w:val="B9602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26C91AA3"/>
    <w:multiLevelType w:val="multilevel"/>
    <w:tmpl w:val="251A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E5441F"/>
    <w:multiLevelType w:val="hybridMultilevel"/>
    <w:tmpl w:val="3CFC1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4C304A"/>
    <w:multiLevelType w:val="hybridMultilevel"/>
    <w:tmpl w:val="C57255AA"/>
    <w:lvl w:ilvl="0" w:tplc="A17224BA">
      <w:start w:val="1"/>
      <w:numFmt w:val="lowerRoman"/>
      <w:lvlText w:val="%1."/>
      <w:lvlJc w:val="left"/>
      <w:pPr>
        <w:ind w:left="1433" w:hanging="720"/>
      </w:pPr>
      <w:rPr>
        <w:rFonts w:hint="default"/>
      </w:rPr>
    </w:lvl>
    <w:lvl w:ilvl="1" w:tplc="D0002A72">
      <w:start w:val="1"/>
      <w:numFmt w:val="bullet"/>
      <w:lvlText w:val="–"/>
      <w:lvlJc w:val="left"/>
      <w:pPr>
        <w:ind w:left="1793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13" w:hanging="180"/>
      </w:pPr>
    </w:lvl>
    <w:lvl w:ilvl="3" w:tplc="0409000F" w:tentative="1">
      <w:start w:val="1"/>
      <w:numFmt w:val="decimal"/>
      <w:lvlText w:val="%4."/>
      <w:lvlJc w:val="left"/>
      <w:pPr>
        <w:ind w:left="3233" w:hanging="360"/>
      </w:pPr>
    </w:lvl>
    <w:lvl w:ilvl="4" w:tplc="04090019" w:tentative="1">
      <w:start w:val="1"/>
      <w:numFmt w:val="lowerLetter"/>
      <w:lvlText w:val="%5."/>
      <w:lvlJc w:val="left"/>
      <w:pPr>
        <w:ind w:left="3953" w:hanging="360"/>
      </w:pPr>
    </w:lvl>
    <w:lvl w:ilvl="5" w:tplc="0409001B" w:tentative="1">
      <w:start w:val="1"/>
      <w:numFmt w:val="lowerRoman"/>
      <w:lvlText w:val="%6."/>
      <w:lvlJc w:val="right"/>
      <w:pPr>
        <w:ind w:left="4673" w:hanging="180"/>
      </w:pPr>
    </w:lvl>
    <w:lvl w:ilvl="6" w:tplc="0409000F" w:tentative="1">
      <w:start w:val="1"/>
      <w:numFmt w:val="decimal"/>
      <w:lvlText w:val="%7."/>
      <w:lvlJc w:val="left"/>
      <w:pPr>
        <w:ind w:left="5393" w:hanging="360"/>
      </w:pPr>
    </w:lvl>
    <w:lvl w:ilvl="7" w:tplc="04090019" w:tentative="1">
      <w:start w:val="1"/>
      <w:numFmt w:val="lowerLetter"/>
      <w:lvlText w:val="%8."/>
      <w:lvlJc w:val="left"/>
      <w:pPr>
        <w:ind w:left="6113" w:hanging="360"/>
      </w:pPr>
    </w:lvl>
    <w:lvl w:ilvl="8" w:tplc="0409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5">
    <w:nsid w:val="4C220AA6"/>
    <w:multiLevelType w:val="hybridMultilevel"/>
    <w:tmpl w:val="83B05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D90924"/>
    <w:multiLevelType w:val="multilevel"/>
    <w:tmpl w:val="B0DEE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5F6165A0"/>
    <w:multiLevelType w:val="hybridMultilevel"/>
    <w:tmpl w:val="940AF090"/>
    <w:lvl w:ilvl="0" w:tplc="A81A7DDA">
      <w:start w:val="1"/>
      <w:numFmt w:val="lowerRoman"/>
      <w:lvlText w:val="%1."/>
      <w:lvlJc w:val="left"/>
      <w:pPr>
        <w:ind w:left="14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3" w:hanging="360"/>
      </w:pPr>
    </w:lvl>
    <w:lvl w:ilvl="2" w:tplc="0409001B" w:tentative="1">
      <w:start w:val="1"/>
      <w:numFmt w:val="lowerRoman"/>
      <w:lvlText w:val="%3."/>
      <w:lvlJc w:val="right"/>
      <w:pPr>
        <w:ind w:left="2513" w:hanging="180"/>
      </w:pPr>
    </w:lvl>
    <w:lvl w:ilvl="3" w:tplc="0409000F" w:tentative="1">
      <w:start w:val="1"/>
      <w:numFmt w:val="decimal"/>
      <w:lvlText w:val="%4."/>
      <w:lvlJc w:val="left"/>
      <w:pPr>
        <w:ind w:left="3233" w:hanging="360"/>
      </w:pPr>
    </w:lvl>
    <w:lvl w:ilvl="4" w:tplc="04090019" w:tentative="1">
      <w:start w:val="1"/>
      <w:numFmt w:val="lowerLetter"/>
      <w:lvlText w:val="%5."/>
      <w:lvlJc w:val="left"/>
      <w:pPr>
        <w:ind w:left="3953" w:hanging="360"/>
      </w:pPr>
    </w:lvl>
    <w:lvl w:ilvl="5" w:tplc="0409001B" w:tentative="1">
      <w:start w:val="1"/>
      <w:numFmt w:val="lowerRoman"/>
      <w:lvlText w:val="%6."/>
      <w:lvlJc w:val="right"/>
      <w:pPr>
        <w:ind w:left="4673" w:hanging="180"/>
      </w:pPr>
    </w:lvl>
    <w:lvl w:ilvl="6" w:tplc="0409000F" w:tentative="1">
      <w:start w:val="1"/>
      <w:numFmt w:val="decimal"/>
      <w:lvlText w:val="%7."/>
      <w:lvlJc w:val="left"/>
      <w:pPr>
        <w:ind w:left="5393" w:hanging="360"/>
      </w:pPr>
    </w:lvl>
    <w:lvl w:ilvl="7" w:tplc="04090019" w:tentative="1">
      <w:start w:val="1"/>
      <w:numFmt w:val="lowerLetter"/>
      <w:lvlText w:val="%8."/>
      <w:lvlJc w:val="left"/>
      <w:pPr>
        <w:ind w:left="6113" w:hanging="360"/>
      </w:pPr>
    </w:lvl>
    <w:lvl w:ilvl="8" w:tplc="0409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8">
    <w:nsid w:val="64D1695C"/>
    <w:multiLevelType w:val="hybridMultilevel"/>
    <w:tmpl w:val="EC5E883C"/>
    <w:lvl w:ilvl="0" w:tplc="2B8CE6C0">
      <w:start w:val="1"/>
      <w:numFmt w:val="lowerRoman"/>
      <w:lvlText w:val="%1."/>
      <w:lvlJc w:val="left"/>
      <w:pPr>
        <w:ind w:left="14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3" w:hanging="360"/>
      </w:pPr>
    </w:lvl>
    <w:lvl w:ilvl="2" w:tplc="0409001B" w:tentative="1">
      <w:start w:val="1"/>
      <w:numFmt w:val="lowerRoman"/>
      <w:lvlText w:val="%3."/>
      <w:lvlJc w:val="right"/>
      <w:pPr>
        <w:ind w:left="2513" w:hanging="180"/>
      </w:pPr>
    </w:lvl>
    <w:lvl w:ilvl="3" w:tplc="0409000F" w:tentative="1">
      <w:start w:val="1"/>
      <w:numFmt w:val="decimal"/>
      <w:lvlText w:val="%4."/>
      <w:lvlJc w:val="left"/>
      <w:pPr>
        <w:ind w:left="3233" w:hanging="360"/>
      </w:pPr>
    </w:lvl>
    <w:lvl w:ilvl="4" w:tplc="04090019" w:tentative="1">
      <w:start w:val="1"/>
      <w:numFmt w:val="lowerLetter"/>
      <w:lvlText w:val="%5."/>
      <w:lvlJc w:val="left"/>
      <w:pPr>
        <w:ind w:left="3953" w:hanging="360"/>
      </w:pPr>
    </w:lvl>
    <w:lvl w:ilvl="5" w:tplc="0409001B" w:tentative="1">
      <w:start w:val="1"/>
      <w:numFmt w:val="lowerRoman"/>
      <w:lvlText w:val="%6."/>
      <w:lvlJc w:val="right"/>
      <w:pPr>
        <w:ind w:left="4673" w:hanging="180"/>
      </w:pPr>
    </w:lvl>
    <w:lvl w:ilvl="6" w:tplc="0409000F" w:tentative="1">
      <w:start w:val="1"/>
      <w:numFmt w:val="decimal"/>
      <w:lvlText w:val="%7."/>
      <w:lvlJc w:val="left"/>
      <w:pPr>
        <w:ind w:left="5393" w:hanging="360"/>
      </w:pPr>
    </w:lvl>
    <w:lvl w:ilvl="7" w:tplc="04090019" w:tentative="1">
      <w:start w:val="1"/>
      <w:numFmt w:val="lowerLetter"/>
      <w:lvlText w:val="%8."/>
      <w:lvlJc w:val="left"/>
      <w:pPr>
        <w:ind w:left="6113" w:hanging="360"/>
      </w:pPr>
    </w:lvl>
    <w:lvl w:ilvl="8" w:tplc="0409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9">
    <w:nsid w:val="6D7D1C21"/>
    <w:multiLevelType w:val="hybridMultilevel"/>
    <w:tmpl w:val="C06A3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5"/>
  </w:num>
  <w:num w:numId="5">
    <w:abstractNumId w:val="4"/>
  </w:num>
  <w:num w:numId="6">
    <w:abstractNumId w:val="9"/>
  </w:num>
  <w:num w:numId="7">
    <w:abstractNumId w:val="7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D5650"/>
    <w:rsid w:val="000D5650"/>
    <w:rsid w:val="000D6FD4"/>
    <w:rsid w:val="001C1BE9"/>
    <w:rsid w:val="001E645B"/>
    <w:rsid w:val="005C6777"/>
    <w:rsid w:val="0064515B"/>
    <w:rsid w:val="006A42B1"/>
    <w:rsid w:val="006A5BDE"/>
    <w:rsid w:val="006B36B3"/>
    <w:rsid w:val="007922D4"/>
    <w:rsid w:val="007F0A5C"/>
    <w:rsid w:val="00891C5E"/>
    <w:rsid w:val="00912000"/>
    <w:rsid w:val="009622E8"/>
    <w:rsid w:val="00A36B43"/>
    <w:rsid w:val="00A42FAE"/>
    <w:rsid w:val="00BA4624"/>
    <w:rsid w:val="00BE207F"/>
    <w:rsid w:val="00E94E00"/>
    <w:rsid w:val="00F2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6A5BDE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A5B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7C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C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7C5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D6FD4"/>
  </w:style>
  <w:style w:type="paragraph" w:styleId="Header">
    <w:name w:val="header"/>
    <w:basedOn w:val="Normal"/>
    <w:link w:val="HeaderChar"/>
    <w:uiPriority w:val="99"/>
    <w:unhideWhenUsed/>
    <w:rsid w:val="006B36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6B3"/>
  </w:style>
  <w:style w:type="paragraph" w:styleId="Footer">
    <w:name w:val="footer"/>
    <w:basedOn w:val="Normal"/>
    <w:link w:val="FooterChar"/>
    <w:uiPriority w:val="99"/>
    <w:unhideWhenUsed/>
    <w:rsid w:val="006B3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6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6A5BDE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A5B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7C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C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7C5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D6FD4"/>
  </w:style>
  <w:style w:type="paragraph" w:styleId="Header">
    <w:name w:val="header"/>
    <w:basedOn w:val="Normal"/>
    <w:link w:val="HeaderChar"/>
    <w:uiPriority w:val="99"/>
    <w:unhideWhenUsed/>
    <w:rsid w:val="006B36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6B3"/>
  </w:style>
  <w:style w:type="paragraph" w:styleId="Footer">
    <w:name w:val="footer"/>
    <w:basedOn w:val="Normal"/>
    <w:link w:val="FooterChar"/>
    <w:uiPriority w:val="99"/>
    <w:unhideWhenUsed/>
    <w:rsid w:val="006B3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1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808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3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8" w:color="EFEFEF"/>
            <w:right w:val="none" w:sz="0" w:space="0" w:color="auto"/>
          </w:divBdr>
          <w:divsChild>
            <w:div w:id="2719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courseweb.sliit.lk/course/view.php?id=137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9C316-1DBE-4ECF-AEA6-D59A52C48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Adiesha Dewindi</dc:creator>
  <cp:lastModifiedBy>Asus</cp:lastModifiedBy>
  <cp:revision>2</cp:revision>
  <cp:lastPrinted>2016-09-17T13:19:00Z</cp:lastPrinted>
  <dcterms:created xsi:type="dcterms:W3CDTF">2016-09-17T15:48:00Z</dcterms:created>
  <dcterms:modified xsi:type="dcterms:W3CDTF">2016-09-17T15:48:00Z</dcterms:modified>
</cp:coreProperties>
</file>